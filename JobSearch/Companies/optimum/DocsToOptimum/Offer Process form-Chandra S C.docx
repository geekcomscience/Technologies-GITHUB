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620" w:rsidRDefault="001D2620" w:rsidP="00C32363"/>
    <w:tbl>
      <w:tblPr>
        <w:tblW w:w="11160" w:type="dxa"/>
        <w:tblInd w:w="-972" w:type="dxa"/>
        <w:tblLook w:val="0000"/>
      </w:tblPr>
      <w:tblGrid>
        <w:gridCol w:w="558"/>
        <w:gridCol w:w="4044"/>
        <w:gridCol w:w="6558"/>
      </w:tblGrid>
      <w:tr w:rsidR="00C32363" w:rsidRPr="00C32363" w:rsidTr="004F4014">
        <w:trPr>
          <w:trHeight w:val="40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C32363" w:rsidRPr="00C32363" w:rsidRDefault="00C32363" w:rsidP="00C32363">
            <w:pPr>
              <w:jc w:val="center"/>
              <w:rPr>
                <w:rFonts w:ascii="Franklin Gothic Medium" w:hAnsi="Franklin Gothic Medium" w:cs="Arial"/>
                <w:b/>
                <w:bCs/>
                <w:sz w:val="24"/>
                <w:szCs w:val="24"/>
                <w:lang w:val="en-US"/>
              </w:rPr>
            </w:pPr>
            <w:r w:rsidRPr="00C32363">
              <w:rPr>
                <w:rFonts w:ascii="Franklin Gothic Medium" w:hAnsi="Franklin Gothic Medium" w:cs="Arial"/>
                <w:b/>
                <w:bCs/>
                <w:sz w:val="24"/>
                <w:szCs w:val="24"/>
                <w:lang w:val="en-US"/>
              </w:rPr>
              <w:t>No.</w:t>
            </w:r>
          </w:p>
        </w:tc>
        <w:tc>
          <w:tcPr>
            <w:tcW w:w="4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C32363" w:rsidRPr="00C32363" w:rsidRDefault="00C32363" w:rsidP="00C32363">
            <w:pPr>
              <w:rPr>
                <w:rFonts w:ascii="Franklin Gothic Medium" w:hAnsi="Franklin Gothic Medium" w:cs="Arial"/>
                <w:b/>
                <w:bCs/>
                <w:sz w:val="24"/>
                <w:szCs w:val="24"/>
                <w:lang w:val="en-US"/>
              </w:rPr>
            </w:pPr>
            <w:r w:rsidRPr="00C32363">
              <w:rPr>
                <w:rFonts w:ascii="Franklin Gothic Medium" w:hAnsi="Franklin Gothic Medium" w:cs="Arial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6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C32363" w:rsidRPr="00C32363" w:rsidRDefault="00C32363" w:rsidP="00C32363">
            <w:pPr>
              <w:rPr>
                <w:rFonts w:ascii="Franklin Gothic Medium" w:hAnsi="Franklin Gothic Medium" w:cs="Arial"/>
                <w:b/>
                <w:bCs/>
                <w:sz w:val="24"/>
                <w:szCs w:val="24"/>
                <w:lang w:val="en-US"/>
              </w:rPr>
            </w:pPr>
            <w:r w:rsidRPr="00C32363">
              <w:rPr>
                <w:rFonts w:ascii="Franklin Gothic Medium" w:hAnsi="Franklin Gothic Medium" w:cs="Arial"/>
                <w:b/>
                <w:bCs/>
                <w:sz w:val="24"/>
                <w:szCs w:val="24"/>
                <w:lang w:val="en-US"/>
              </w:rPr>
              <w:t>To be filled by the New Joiner</w:t>
            </w:r>
          </w:p>
        </w:tc>
      </w:tr>
      <w:tr w:rsidR="00C32363" w:rsidRPr="00C32363" w:rsidTr="004F4014">
        <w:trPr>
          <w:trHeight w:val="402"/>
        </w:trPr>
        <w:tc>
          <w:tcPr>
            <w:tcW w:w="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2363" w:rsidRPr="00C32363" w:rsidRDefault="00C32363" w:rsidP="00C32363">
            <w:pPr>
              <w:jc w:val="right"/>
              <w:rPr>
                <w:rFonts w:ascii="Franklin Gothic Medium" w:hAnsi="Franklin Gothic Medium" w:cs="Arial"/>
                <w:sz w:val="24"/>
                <w:szCs w:val="24"/>
                <w:lang w:val="en-US"/>
              </w:rPr>
            </w:pPr>
            <w:r w:rsidRPr="00C32363">
              <w:rPr>
                <w:rFonts w:ascii="Franklin Gothic Medium" w:hAnsi="Franklin Gothic Medium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2363" w:rsidRPr="00C32363" w:rsidRDefault="00C32363" w:rsidP="00C32363">
            <w:pPr>
              <w:rPr>
                <w:rFonts w:ascii="Franklin Gothic Medium" w:hAnsi="Franklin Gothic Medium" w:cs="Arial"/>
                <w:sz w:val="24"/>
                <w:szCs w:val="24"/>
                <w:lang w:val="en-US"/>
              </w:rPr>
            </w:pPr>
            <w:r w:rsidRPr="00C32363">
              <w:rPr>
                <w:rFonts w:ascii="Franklin Gothic Medium" w:hAnsi="Franklin Gothic Medium" w:cs="Arial"/>
                <w:sz w:val="24"/>
                <w:szCs w:val="24"/>
                <w:lang w:val="en-US"/>
              </w:rPr>
              <w:t>Name as in Passport</w:t>
            </w:r>
            <w:r w:rsidR="00687E3D">
              <w:rPr>
                <w:rFonts w:ascii="Franklin Gothic Medium" w:hAnsi="Franklin Gothic Medium" w:cs="Arial"/>
                <w:sz w:val="24"/>
                <w:szCs w:val="24"/>
                <w:lang w:val="en-US"/>
              </w:rPr>
              <w:t xml:space="preserve"> / NRIC</w:t>
            </w:r>
          </w:p>
        </w:tc>
        <w:tc>
          <w:tcPr>
            <w:tcW w:w="6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2363" w:rsidRPr="00C32363" w:rsidRDefault="00E52A40" w:rsidP="00C32363">
            <w:pPr>
              <w:rPr>
                <w:rFonts w:ascii="Franklin Gothic Medium" w:hAnsi="Franklin Gothic Medium" w:cs="Arial"/>
                <w:sz w:val="24"/>
                <w:szCs w:val="24"/>
                <w:lang w:val="en-US"/>
              </w:rPr>
            </w:pPr>
            <w:r>
              <w:rPr>
                <w:rFonts w:ascii="Franklin Gothic Medium" w:hAnsi="Franklin Gothic Medium" w:cs="Arial"/>
                <w:sz w:val="24"/>
                <w:szCs w:val="24"/>
                <w:lang w:val="en-US"/>
              </w:rPr>
              <w:t>Chandra Sathanur</w:t>
            </w:r>
            <w:r w:rsidR="00A404FB">
              <w:rPr>
                <w:rFonts w:ascii="Franklin Gothic Medium" w:hAnsi="Franklin Gothic Medium" w:cs="Arial"/>
                <w:sz w:val="24"/>
                <w:szCs w:val="24"/>
                <w:lang w:val="en-US"/>
              </w:rPr>
              <w:t xml:space="preserve"> C</w:t>
            </w:r>
            <w:r>
              <w:rPr>
                <w:rFonts w:ascii="Franklin Gothic Medium" w:hAnsi="Franklin Gothic Medium" w:cs="Arial"/>
                <w:sz w:val="24"/>
                <w:szCs w:val="24"/>
                <w:lang w:val="en-US"/>
              </w:rPr>
              <w:t>hikka ramu</w:t>
            </w:r>
          </w:p>
        </w:tc>
      </w:tr>
      <w:tr w:rsidR="00C32363" w:rsidRPr="00C32363" w:rsidTr="004F4014">
        <w:trPr>
          <w:trHeight w:val="402"/>
        </w:trPr>
        <w:tc>
          <w:tcPr>
            <w:tcW w:w="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2363" w:rsidRPr="00C32363" w:rsidRDefault="00C32363" w:rsidP="00C32363">
            <w:pPr>
              <w:jc w:val="right"/>
              <w:rPr>
                <w:rFonts w:ascii="Franklin Gothic Medium" w:hAnsi="Franklin Gothic Medium" w:cs="Arial"/>
                <w:sz w:val="24"/>
                <w:szCs w:val="24"/>
                <w:lang w:val="en-US"/>
              </w:rPr>
            </w:pPr>
            <w:r w:rsidRPr="00C32363">
              <w:rPr>
                <w:rFonts w:ascii="Franklin Gothic Medium" w:hAnsi="Franklin Gothic Medium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2363" w:rsidRPr="00C32363" w:rsidRDefault="00C32363" w:rsidP="00C32363">
            <w:pPr>
              <w:rPr>
                <w:rFonts w:ascii="Franklin Gothic Medium" w:hAnsi="Franklin Gothic Medium" w:cs="Arial"/>
                <w:sz w:val="24"/>
                <w:szCs w:val="24"/>
                <w:lang w:val="en-US"/>
              </w:rPr>
            </w:pPr>
            <w:r w:rsidRPr="00C32363">
              <w:rPr>
                <w:rFonts w:ascii="Franklin Gothic Medium" w:hAnsi="Franklin Gothic Medium" w:cs="Arial"/>
                <w:sz w:val="24"/>
                <w:szCs w:val="24"/>
                <w:lang w:val="en-US"/>
              </w:rPr>
              <w:t>Passport Number</w:t>
            </w:r>
          </w:p>
        </w:tc>
        <w:tc>
          <w:tcPr>
            <w:tcW w:w="6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2363" w:rsidRPr="00C32363" w:rsidRDefault="006C207E" w:rsidP="00C32363">
            <w:pPr>
              <w:rPr>
                <w:rFonts w:ascii="Franklin Gothic Medium" w:hAnsi="Franklin Gothic Medium" w:cs="Arial"/>
                <w:sz w:val="24"/>
                <w:szCs w:val="24"/>
                <w:lang w:val="en-US"/>
              </w:rPr>
            </w:pPr>
            <w:r>
              <w:rPr>
                <w:rFonts w:ascii="Franklin Gothic Medium" w:hAnsi="Franklin Gothic Medium" w:cs="Arial"/>
                <w:sz w:val="24"/>
                <w:szCs w:val="24"/>
                <w:lang w:val="en-US"/>
              </w:rPr>
              <w:t>L5713110</w:t>
            </w:r>
          </w:p>
        </w:tc>
      </w:tr>
      <w:tr w:rsidR="001D2620" w:rsidRPr="00C32363" w:rsidTr="004F4014">
        <w:trPr>
          <w:trHeight w:val="402"/>
        </w:trPr>
        <w:tc>
          <w:tcPr>
            <w:tcW w:w="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620" w:rsidRPr="00C32363" w:rsidRDefault="001D2620" w:rsidP="0025155E">
            <w:pPr>
              <w:jc w:val="right"/>
              <w:rPr>
                <w:rFonts w:ascii="Franklin Gothic Medium" w:hAnsi="Franklin Gothic Medium" w:cs="Arial"/>
                <w:sz w:val="24"/>
                <w:szCs w:val="24"/>
                <w:lang w:val="en-US"/>
              </w:rPr>
            </w:pPr>
            <w:r w:rsidRPr="00C32363">
              <w:rPr>
                <w:rFonts w:ascii="Franklin Gothic Medium" w:hAnsi="Franklin Gothic Medium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620" w:rsidRPr="00C32363" w:rsidRDefault="001D2620" w:rsidP="0025155E">
            <w:pPr>
              <w:rPr>
                <w:rFonts w:ascii="Franklin Gothic Medium" w:hAnsi="Franklin Gothic Medium" w:cs="Arial"/>
                <w:sz w:val="24"/>
                <w:szCs w:val="24"/>
                <w:lang w:val="en-US"/>
              </w:rPr>
            </w:pPr>
            <w:r w:rsidRPr="00C32363">
              <w:rPr>
                <w:rFonts w:ascii="Franklin Gothic Medium" w:hAnsi="Franklin Gothic Medium" w:cs="Arial"/>
                <w:sz w:val="24"/>
                <w:szCs w:val="24"/>
                <w:lang w:val="en-US"/>
              </w:rPr>
              <w:t xml:space="preserve">Date of Birth </w:t>
            </w:r>
          </w:p>
        </w:tc>
        <w:tc>
          <w:tcPr>
            <w:tcW w:w="6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620" w:rsidRPr="00C32363" w:rsidRDefault="006C207E" w:rsidP="00C32363">
            <w:pPr>
              <w:rPr>
                <w:rFonts w:ascii="Franklin Gothic Medium" w:hAnsi="Franklin Gothic Medium" w:cs="Arial"/>
                <w:sz w:val="24"/>
                <w:szCs w:val="24"/>
                <w:lang w:val="en-US"/>
              </w:rPr>
            </w:pPr>
            <w:r>
              <w:rPr>
                <w:rFonts w:ascii="Franklin Gothic Medium" w:hAnsi="Franklin Gothic Medium" w:cs="Arial"/>
                <w:sz w:val="24"/>
                <w:szCs w:val="24"/>
                <w:lang w:val="en-US"/>
              </w:rPr>
              <w:t>03/07/1989</w:t>
            </w:r>
          </w:p>
        </w:tc>
      </w:tr>
      <w:tr w:rsidR="001D2620" w:rsidRPr="00C32363" w:rsidTr="004F4014">
        <w:trPr>
          <w:trHeight w:val="402"/>
        </w:trPr>
        <w:tc>
          <w:tcPr>
            <w:tcW w:w="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620" w:rsidRPr="00C32363" w:rsidRDefault="001D2620" w:rsidP="0025155E">
            <w:pPr>
              <w:jc w:val="right"/>
              <w:rPr>
                <w:rFonts w:ascii="Franklin Gothic Medium" w:hAnsi="Franklin Gothic Medium" w:cs="Arial"/>
                <w:sz w:val="24"/>
                <w:szCs w:val="24"/>
                <w:lang w:val="en-US"/>
              </w:rPr>
            </w:pPr>
            <w:r w:rsidRPr="00C32363">
              <w:rPr>
                <w:rFonts w:ascii="Franklin Gothic Medium" w:hAnsi="Franklin Gothic Medium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620" w:rsidRPr="00C32363" w:rsidRDefault="001D2620" w:rsidP="0025155E">
            <w:pPr>
              <w:rPr>
                <w:rFonts w:ascii="Franklin Gothic Medium" w:hAnsi="Franklin Gothic Medium" w:cs="Arial"/>
                <w:sz w:val="24"/>
                <w:szCs w:val="24"/>
                <w:lang w:val="en-US"/>
              </w:rPr>
            </w:pPr>
            <w:r w:rsidRPr="00C32363">
              <w:rPr>
                <w:rFonts w:ascii="Franklin Gothic Medium" w:hAnsi="Franklin Gothic Medium" w:cs="Arial"/>
                <w:sz w:val="24"/>
                <w:szCs w:val="24"/>
                <w:lang w:val="en-US"/>
              </w:rPr>
              <w:t>Marital Status</w:t>
            </w:r>
          </w:p>
        </w:tc>
        <w:tc>
          <w:tcPr>
            <w:tcW w:w="6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620" w:rsidRPr="001D2620" w:rsidRDefault="0078418B" w:rsidP="00C32363">
            <w:pPr>
              <w:rPr>
                <w:rFonts w:ascii="Franklin Gothic Medium" w:hAnsi="Franklin Gothic Medium" w:cs="Arial"/>
                <w:b/>
                <w:sz w:val="20"/>
                <w:szCs w:val="20"/>
                <w:lang w:val="en-US"/>
              </w:rPr>
            </w:pPr>
            <w:r w:rsidRPr="00A404FB">
              <w:rPr>
                <w:rFonts w:ascii="Franklin Gothic Medium" w:hAnsi="Franklin Gothic Medium" w:cs="Arial"/>
                <w:sz w:val="24"/>
                <w:szCs w:val="24"/>
                <w:lang w:val="en-US"/>
              </w:rPr>
              <w:t>M</w:t>
            </w:r>
            <w:r w:rsidR="00E52A40">
              <w:rPr>
                <w:rFonts w:ascii="Franklin Gothic Medium" w:hAnsi="Franklin Gothic Medium" w:cs="Arial"/>
                <w:sz w:val="24"/>
                <w:szCs w:val="24"/>
                <w:lang w:val="en-US"/>
              </w:rPr>
              <w:t>arried</w:t>
            </w:r>
          </w:p>
        </w:tc>
      </w:tr>
      <w:tr w:rsidR="00F86132" w:rsidRPr="00C32363" w:rsidTr="004F4014">
        <w:trPr>
          <w:trHeight w:val="402"/>
        </w:trPr>
        <w:tc>
          <w:tcPr>
            <w:tcW w:w="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132" w:rsidRPr="00C32363" w:rsidRDefault="00F86132" w:rsidP="0025155E">
            <w:pPr>
              <w:jc w:val="right"/>
              <w:rPr>
                <w:rFonts w:ascii="Franklin Gothic Medium" w:hAnsi="Franklin Gothic Medium" w:cs="Arial"/>
                <w:sz w:val="24"/>
                <w:szCs w:val="24"/>
                <w:lang w:val="en-US"/>
              </w:rPr>
            </w:pPr>
            <w:r>
              <w:rPr>
                <w:rFonts w:ascii="Franklin Gothic Medium" w:hAnsi="Franklin Gothic Medium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132" w:rsidRDefault="00F86132" w:rsidP="006D188C">
            <w:pPr>
              <w:rPr>
                <w:rFonts w:ascii="Franklin Gothic Medium" w:hAnsi="Franklin Gothic Medium" w:cs="Arial"/>
                <w:sz w:val="24"/>
                <w:szCs w:val="24"/>
                <w:lang w:val="en-US"/>
              </w:rPr>
            </w:pPr>
            <w:r>
              <w:rPr>
                <w:rFonts w:ascii="Franklin Gothic Medium" w:hAnsi="Franklin Gothic Medium" w:cs="Arial"/>
                <w:sz w:val="24"/>
                <w:szCs w:val="24"/>
                <w:lang w:val="en-US"/>
              </w:rPr>
              <w:t>Nationality</w:t>
            </w:r>
          </w:p>
        </w:tc>
        <w:tc>
          <w:tcPr>
            <w:tcW w:w="6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132" w:rsidRPr="005D3F9D" w:rsidRDefault="006C207E" w:rsidP="006C207E">
            <w:pPr>
              <w:rPr>
                <w:rFonts w:ascii="Franklin Gothic Medium" w:hAnsi="Franklin Gothic Medium" w:cs="Arial"/>
                <w:sz w:val="20"/>
                <w:szCs w:val="20"/>
                <w:lang w:val="en-US"/>
              </w:rPr>
            </w:pPr>
            <w:r w:rsidRPr="00A404FB">
              <w:rPr>
                <w:rFonts w:ascii="Franklin Gothic Medium" w:hAnsi="Franklin Gothic Medium" w:cs="Arial"/>
                <w:sz w:val="24"/>
                <w:szCs w:val="24"/>
                <w:lang w:val="en-US"/>
              </w:rPr>
              <w:t>I</w:t>
            </w:r>
            <w:r w:rsidR="00E52A40">
              <w:rPr>
                <w:rFonts w:ascii="Franklin Gothic Medium" w:hAnsi="Franklin Gothic Medium" w:cs="Arial"/>
                <w:sz w:val="24"/>
                <w:szCs w:val="24"/>
                <w:lang w:val="en-US"/>
              </w:rPr>
              <w:t>ndian</w:t>
            </w:r>
          </w:p>
        </w:tc>
      </w:tr>
      <w:tr w:rsidR="001D2620" w:rsidRPr="00C32363" w:rsidTr="004F4014">
        <w:trPr>
          <w:trHeight w:val="402"/>
        </w:trPr>
        <w:tc>
          <w:tcPr>
            <w:tcW w:w="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620" w:rsidRPr="00C32363" w:rsidRDefault="00F86132" w:rsidP="0025155E">
            <w:pPr>
              <w:jc w:val="right"/>
              <w:rPr>
                <w:rFonts w:ascii="Franklin Gothic Medium" w:hAnsi="Franklin Gothic Medium" w:cs="Arial"/>
                <w:sz w:val="24"/>
                <w:szCs w:val="24"/>
                <w:lang w:val="en-US"/>
              </w:rPr>
            </w:pPr>
            <w:r>
              <w:rPr>
                <w:rFonts w:ascii="Franklin Gothic Medium" w:hAnsi="Franklin Gothic Medium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620" w:rsidRPr="00C32363" w:rsidRDefault="005D3F9D" w:rsidP="006D188C">
            <w:pPr>
              <w:rPr>
                <w:rFonts w:ascii="Franklin Gothic Medium" w:hAnsi="Franklin Gothic Medium" w:cs="Arial"/>
                <w:sz w:val="24"/>
                <w:szCs w:val="24"/>
                <w:lang w:val="en-US"/>
              </w:rPr>
            </w:pPr>
            <w:r>
              <w:rPr>
                <w:rFonts w:ascii="Franklin Gothic Medium" w:hAnsi="Franklin Gothic Medium" w:cs="Arial"/>
                <w:sz w:val="24"/>
                <w:szCs w:val="24"/>
                <w:lang w:val="en-US"/>
              </w:rPr>
              <w:t xml:space="preserve">Immigration Status </w:t>
            </w:r>
          </w:p>
        </w:tc>
        <w:tc>
          <w:tcPr>
            <w:tcW w:w="6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351B" w:rsidRDefault="006D188C" w:rsidP="0011351B">
            <w:pPr>
              <w:jc w:val="center"/>
              <w:rPr>
                <w:rFonts w:ascii="Franklin Gothic Medium" w:hAnsi="Franklin Gothic Medium" w:cs="Arial"/>
                <w:sz w:val="20"/>
                <w:szCs w:val="20"/>
                <w:lang w:val="en-US"/>
              </w:rPr>
            </w:pPr>
            <w:r w:rsidRPr="005D3F9D">
              <w:rPr>
                <w:rFonts w:ascii="Franklin Gothic Medium" w:hAnsi="Franklin Gothic Medium" w:cs="Arial"/>
                <w:sz w:val="20"/>
                <w:szCs w:val="20"/>
                <w:lang w:val="en-US"/>
              </w:rPr>
              <w:t xml:space="preserve">Singapore </w:t>
            </w:r>
            <w:r w:rsidR="001037E7">
              <w:rPr>
                <w:rFonts w:ascii="Franklin Gothic Medium" w:hAnsi="Franklin Gothic Medium" w:cs="Arial"/>
                <w:sz w:val="20"/>
                <w:szCs w:val="20"/>
                <w:lang w:val="en-US"/>
              </w:rPr>
              <w:t>Citizen</w:t>
            </w:r>
            <w:r w:rsidRPr="005D3F9D">
              <w:rPr>
                <w:rFonts w:ascii="Franklin Gothic Medium" w:hAnsi="Franklin Gothic Medium" w:cs="Arial"/>
                <w:sz w:val="20"/>
                <w:szCs w:val="20"/>
                <w:lang w:val="en-US"/>
              </w:rPr>
              <w:t xml:space="preserve"> / </w:t>
            </w:r>
            <w:r w:rsidR="001037E7">
              <w:rPr>
                <w:rFonts w:ascii="Franklin Gothic Medium" w:hAnsi="Franklin Gothic Medium" w:cs="Arial"/>
                <w:sz w:val="20"/>
                <w:szCs w:val="20"/>
                <w:lang w:val="en-US"/>
              </w:rPr>
              <w:t>PR</w:t>
            </w:r>
            <w:r w:rsidRPr="005D3F9D">
              <w:rPr>
                <w:rFonts w:ascii="Franklin Gothic Medium" w:hAnsi="Franklin Gothic Medium" w:cs="Arial"/>
                <w:sz w:val="20"/>
                <w:szCs w:val="20"/>
                <w:lang w:val="en-US"/>
              </w:rPr>
              <w:t xml:space="preserve"> /EP / PEP / DP / </w:t>
            </w:r>
          </w:p>
          <w:p w:rsidR="001D2620" w:rsidRPr="001D2620" w:rsidRDefault="006D188C" w:rsidP="0011351B">
            <w:pPr>
              <w:jc w:val="center"/>
              <w:rPr>
                <w:rFonts w:ascii="Franklin Gothic Medium" w:hAnsi="Franklin Gothic Medium" w:cs="Arial"/>
                <w:sz w:val="20"/>
                <w:szCs w:val="20"/>
                <w:lang w:val="en-US"/>
              </w:rPr>
            </w:pPr>
            <w:r w:rsidRPr="005D3F9D">
              <w:rPr>
                <w:rFonts w:ascii="Franklin Gothic Medium" w:hAnsi="Franklin Gothic Medium" w:cs="Arial"/>
                <w:sz w:val="20"/>
                <w:szCs w:val="20"/>
                <w:lang w:val="en-US"/>
              </w:rPr>
              <w:t xml:space="preserve">Not </w:t>
            </w:r>
            <w:r w:rsidR="0011351B">
              <w:rPr>
                <w:rFonts w:ascii="Franklin Gothic Medium" w:hAnsi="Franklin Gothic Medium" w:cs="Arial"/>
                <w:sz w:val="20"/>
                <w:szCs w:val="20"/>
                <w:lang w:val="en-US"/>
              </w:rPr>
              <w:t>A</w:t>
            </w:r>
            <w:r w:rsidRPr="005D3F9D">
              <w:rPr>
                <w:rFonts w:ascii="Franklin Gothic Medium" w:hAnsi="Franklin Gothic Medium" w:cs="Arial"/>
                <w:sz w:val="20"/>
                <w:szCs w:val="20"/>
                <w:lang w:val="en-US"/>
              </w:rPr>
              <w:t>pplicable</w:t>
            </w:r>
          </w:p>
        </w:tc>
      </w:tr>
      <w:tr w:rsidR="00687E3D" w:rsidRPr="00C32363" w:rsidTr="004F4014">
        <w:trPr>
          <w:trHeight w:val="402"/>
        </w:trPr>
        <w:tc>
          <w:tcPr>
            <w:tcW w:w="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7E3D" w:rsidRDefault="00F86132" w:rsidP="0025155E">
            <w:pPr>
              <w:jc w:val="right"/>
              <w:rPr>
                <w:rFonts w:ascii="Franklin Gothic Medium" w:hAnsi="Franklin Gothic Medium" w:cs="Arial"/>
                <w:sz w:val="24"/>
                <w:szCs w:val="24"/>
                <w:lang w:val="en-US"/>
              </w:rPr>
            </w:pPr>
            <w:r>
              <w:rPr>
                <w:rFonts w:ascii="Franklin Gothic Medium" w:hAnsi="Franklin Gothic Medium" w:cs="Arial"/>
                <w:sz w:val="24"/>
                <w:szCs w:val="24"/>
                <w:lang w:val="en-US"/>
              </w:rPr>
              <w:t>6</w:t>
            </w:r>
            <w:r w:rsidR="00687E3D">
              <w:rPr>
                <w:rFonts w:ascii="Franklin Gothic Medium" w:hAnsi="Franklin Gothic Medium" w:cs="Arial"/>
                <w:sz w:val="24"/>
                <w:szCs w:val="24"/>
                <w:lang w:val="en-US"/>
              </w:rPr>
              <w:t>a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7E3D" w:rsidRDefault="00687E3D" w:rsidP="00C32363">
            <w:pPr>
              <w:rPr>
                <w:rFonts w:ascii="Franklin Gothic Medium" w:hAnsi="Franklin Gothic Medium" w:cs="Arial"/>
                <w:sz w:val="24"/>
                <w:szCs w:val="24"/>
                <w:lang w:val="en-US"/>
              </w:rPr>
            </w:pPr>
            <w:r>
              <w:rPr>
                <w:rFonts w:ascii="Franklin Gothic Medium" w:hAnsi="Franklin Gothic Medium" w:cs="Arial"/>
                <w:sz w:val="24"/>
                <w:szCs w:val="24"/>
                <w:lang w:val="en-US"/>
              </w:rPr>
              <w:t>NRIC / FIN</w:t>
            </w:r>
          </w:p>
        </w:tc>
        <w:tc>
          <w:tcPr>
            <w:tcW w:w="6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7E3D" w:rsidRPr="00C32363" w:rsidRDefault="00687E3D" w:rsidP="00C32363">
            <w:pPr>
              <w:rPr>
                <w:rFonts w:ascii="Franklin Gothic Medium" w:hAnsi="Franklin Gothic Medium" w:cs="Arial"/>
                <w:sz w:val="24"/>
                <w:szCs w:val="24"/>
                <w:lang w:val="en-US"/>
              </w:rPr>
            </w:pPr>
          </w:p>
        </w:tc>
      </w:tr>
      <w:tr w:rsidR="005D3F9D" w:rsidRPr="00C32363" w:rsidTr="004F4014">
        <w:trPr>
          <w:trHeight w:val="402"/>
        </w:trPr>
        <w:tc>
          <w:tcPr>
            <w:tcW w:w="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3F9D" w:rsidRPr="00C32363" w:rsidRDefault="00F86132" w:rsidP="002019C6">
            <w:pPr>
              <w:jc w:val="right"/>
              <w:rPr>
                <w:rFonts w:ascii="Franklin Gothic Medium" w:hAnsi="Franklin Gothic Medium" w:cs="Arial"/>
                <w:sz w:val="24"/>
                <w:szCs w:val="24"/>
                <w:lang w:val="en-US"/>
              </w:rPr>
            </w:pPr>
            <w:r>
              <w:rPr>
                <w:rFonts w:ascii="Franklin Gothic Medium" w:hAnsi="Franklin Gothic Medium" w:cs="Arial"/>
                <w:sz w:val="24"/>
                <w:szCs w:val="24"/>
                <w:lang w:val="en-US"/>
              </w:rPr>
              <w:t>6</w:t>
            </w:r>
            <w:r w:rsidR="002019C6">
              <w:rPr>
                <w:rFonts w:ascii="Franklin Gothic Medium" w:hAnsi="Franklin Gothic Medium" w:cs="Arial"/>
                <w:sz w:val="24"/>
                <w:szCs w:val="24"/>
                <w:lang w:val="en-US"/>
              </w:rPr>
              <w:t>b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3F9D" w:rsidRPr="00C32363" w:rsidRDefault="005D3F9D" w:rsidP="00C32363">
            <w:pPr>
              <w:rPr>
                <w:rFonts w:ascii="Franklin Gothic Medium" w:hAnsi="Franklin Gothic Medium" w:cs="Arial"/>
                <w:sz w:val="24"/>
                <w:szCs w:val="24"/>
                <w:lang w:val="en-US"/>
              </w:rPr>
            </w:pPr>
            <w:r>
              <w:rPr>
                <w:rFonts w:ascii="Franklin Gothic Medium" w:hAnsi="Franklin Gothic Medium" w:cs="Arial"/>
                <w:sz w:val="24"/>
                <w:szCs w:val="24"/>
                <w:lang w:val="en-US"/>
              </w:rPr>
              <w:t>Date of Approval /Issue</w:t>
            </w:r>
          </w:p>
        </w:tc>
        <w:tc>
          <w:tcPr>
            <w:tcW w:w="6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3F9D" w:rsidRPr="00C32363" w:rsidRDefault="005D3F9D" w:rsidP="00C32363">
            <w:pPr>
              <w:rPr>
                <w:rFonts w:ascii="Franklin Gothic Medium" w:hAnsi="Franklin Gothic Medium" w:cs="Arial"/>
                <w:sz w:val="24"/>
                <w:szCs w:val="24"/>
                <w:lang w:val="en-US"/>
              </w:rPr>
            </w:pPr>
          </w:p>
        </w:tc>
      </w:tr>
      <w:tr w:rsidR="005D3F9D" w:rsidRPr="00C32363" w:rsidTr="004F4014">
        <w:trPr>
          <w:trHeight w:val="402"/>
        </w:trPr>
        <w:tc>
          <w:tcPr>
            <w:tcW w:w="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3F9D" w:rsidRPr="00C32363" w:rsidRDefault="00F86132" w:rsidP="002019C6">
            <w:pPr>
              <w:jc w:val="right"/>
              <w:rPr>
                <w:rFonts w:ascii="Franklin Gothic Medium" w:hAnsi="Franklin Gothic Medium" w:cs="Arial"/>
                <w:sz w:val="24"/>
                <w:szCs w:val="24"/>
                <w:lang w:val="en-US"/>
              </w:rPr>
            </w:pPr>
            <w:r>
              <w:rPr>
                <w:rFonts w:ascii="Franklin Gothic Medium" w:hAnsi="Franklin Gothic Medium" w:cs="Arial"/>
                <w:sz w:val="24"/>
                <w:szCs w:val="24"/>
                <w:lang w:val="en-US"/>
              </w:rPr>
              <w:t>6</w:t>
            </w:r>
            <w:r w:rsidR="002019C6">
              <w:rPr>
                <w:rFonts w:ascii="Franklin Gothic Medium" w:hAnsi="Franklin Gothic Medium" w:cs="Arial"/>
                <w:sz w:val="24"/>
                <w:szCs w:val="24"/>
                <w:lang w:val="en-US"/>
              </w:rPr>
              <w:t>c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3F9D" w:rsidRPr="00C32363" w:rsidRDefault="005D3F9D" w:rsidP="00C32363">
            <w:pPr>
              <w:rPr>
                <w:rFonts w:ascii="Franklin Gothic Medium" w:hAnsi="Franklin Gothic Medium" w:cs="Arial"/>
                <w:sz w:val="24"/>
                <w:szCs w:val="24"/>
                <w:lang w:val="en-US"/>
              </w:rPr>
            </w:pPr>
            <w:r>
              <w:rPr>
                <w:rFonts w:ascii="Franklin Gothic Medium" w:hAnsi="Franklin Gothic Medium" w:cs="Arial"/>
                <w:sz w:val="24"/>
                <w:szCs w:val="24"/>
                <w:lang w:val="en-US"/>
              </w:rPr>
              <w:t>Date of Expiry</w:t>
            </w:r>
          </w:p>
        </w:tc>
        <w:tc>
          <w:tcPr>
            <w:tcW w:w="6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3F9D" w:rsidRPr="00C32363" w:rsidRDefault="005D3F9D" w:rsidP="00C32363">
            <w:pPr>
              <w:rPr>
                <w:rFonts w:ascii="Franklin Gothic Medium" w:hAnsi="Franklin Gothic Medium" w:cs="Arial"/>
                <w:sz w:val="24"/>
                <w:szCs w:val="24"/>
                <w:lang w:val="en-US"/>
              </w:rPr>
            </w:pPr>
          </w:p>
        </w:tc>
      </w:tr>
      <w:tr w:rsidR="002019C6" w:rsidRPr="00C32363" w:rsidTr="004F4014">
        <w:trPr>
          <w:trHeight w:val="402"/>
        </w:trPr>
        <w:tc>
          <w:tcPr>
            <w:tcW w:w="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9C6" w:rsidRPr="00C32363" w:rsidRDefault="00F86132" w:rsidP="0025155E">
            <w:pPr>
              <w:jc w:val="right"/>
              <w:rPr>
                <w:rFonts w:ascii="Franklin Gothic Medium" w:hAnsi="Franklin Gothic Medium" w:cs="Arial"/>
                <w:sz w:val="24"/>
                <w:szCs w:val="24"/>
                <w:lang w:val="en-US"/>
              </w:rPr>
            </w:pPr>
            <w:r>
              <w:rPr>
                <w:rFonts w:ascii="Franklin Gothic Medium" w:hAnsi="Franklin Gothic Medium" w:cs="Arial"/>
                <w:sz w:val="24"/>
                <w:szCs w:val="24"/>
                <w:lang w:val="en-US"/>
              </w:rPr>
              <w:t>6</w:t>
            </w:r>
            <w:r w:rsidR="002019C6">
              <w:rPr>
                <w:rFonts w:ascii="Franklin Gothic Medium" w:hAnsi="Franklin Gothic Medium" w:cs="Arial"/>
                <w:sz w:val="24"/>
                <w:szCs w:val="24"/>
                <w:lang w:val="en-US"/>
              </w:rPr>
              <w:t>d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9C6" w:rsidRPr="00811F17" w:rsidRDefault="002019C6" w:rsidP="00C32363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811F17">
              <w:rPr>
                <w:rFonts w:ascii="Arial" w:hAnsi="Arial" w:cs="Arial"/>
                <w:b/>
                <w:sz w:val="20"/>
                <w:szCs w:val="20"/>
                <w:lang w:val="en-US"/>
              </w:rPr>
              <w:t>Date of issue of reentry permit for PR’s</w:t>
            </w:r>
            <w:r w:rsidR="00811F17" w:rsidRPr="00811F17">
              <w:rPr>
                <w:rFonts w:ascii="Arial" w:hAnsi="Arial" w:cs="Arial"/>
                <w:b/>
                <w:sz w:val="20"/>
                <w:szCs w:val="20"/>
                <w:lang w:val="en-US"/>
              </w:rPr>
              <w:t>(</w:t>
            </w:r>
            <w:r w:rsidR="00811F17" w:rsidRPr="00811F17">
              <w:rPr>
                <w:rFonts w:ascii="Arial" w:hAnsi="Arial" w:cs="Arial"/>
                <w:b/>
                <w:sz w:val="20"/>
                <w:szCs w:val="20"/>
              </w:rPr>
              <w:t>PR Entry Permit date)</w:t>
            </w:r>
          </w:p>
        </w:tc>
        <w:tc>
          <w:tcPr>
            <w:tcW w:w="6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19C6" w:rsidRPr="00C32363" w:rsidRDefault="002019C6" w:rsidP="00C32363">
            <w:pPr>
              <w:rPr>
                <w:rFonts w:ascii="Franklin Gothic Medium" w:hAnsi="Franklin Gothic Medium" w:cs="Arial"/>
                <w:sz w:val="24"/>
                <w:szCs w:val="24"/>
                <w:lang w:val="en-US"/>
              </w:rPr>
            </w:pPr>
          </w:p>
        </w:tc>
      </w:tr>
      <w:tr w:rsidR="001D2620" w:rsidRPr="00C32363" w:rsidTr="004F4014">
        <w:trPr>
          <w:trHeight w:val="402"/>
        </w:trPr>
        <w:tc>
          <w:tcPr>
            <w:tcW w:w="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620" w:rsidRPr="00C32363" w:rsidRDefault="00F86132" w:rsidP="0025155E">
            <w:pPr>
              <w:jc w:val="right"/>
              <w:rPr>
                <w:rFonts w:ascii="Franklin Gothic Medium" w:hAnsi="Franklin Gothic Medium" w:cs="Arial"/>
                <w:sz w:val="24"/>
                <w:szCs w:val="24"/>
                <w:lang w:val="en-US"/>
              </w:rPr>
            </w:pPr>
            <w:r>
              <w:rPr>
                <w:rFonts w:ascii="Franklin Gothic Medium" w:hAnsi="Franklin Gothic Medium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620" w:rsidRPr="00C32363" w:rsidRDefault="001D2620" w:rsidP="00C32363">
            <w:pPr>
              <w:rPr>
                <w:rFonts w:ascii="Franklin Gothic Medium" w:hAnsi="Franklin Gothic Medium" w:cs="Arial"/>
                <w:sz w:val="24"/>
                <w:szCs w:val="24"/>
                <w:lang w:val="en-US"/>
              </w:rPr>
            </w:pPr>
            <w:r w:rsidRPr="00C32363">
              <w:rPr>
                <w:rFonts w:ascii="Franklin Gothic Medium" w:hAnsi="Franklin Gothic Medium" w:cs="Arial"/>
                <w:sz w:val="24"/>
                <w:szCs w:val="24"/>
                <w:lang w:val="en-US"/>
              </w:rPr>
              <w:t>Total Experience in Months</w:t>
            </w:r>
          </w:p>
        </w:tc>
        <w:tc>
          <w:tcPr>
            <w:tcW w:w="6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620" w:rsidRPr="00C32363" w:rsidRDefault="00162AD2" w:rsidP="00C32363">
            <w:pPr>
              <w:rPr>
                <w:rFonts w:ascii="Franklin Gothic Medium" w:hAnsi="Franklin Gothic Medium" w:cs="Arial"/>
                <w:sz w:val="24"/>
                <w:szCs w:val="24"/>
                <w:lang w:val="en-US"/>
              </w:rPr>
            </w:pPr>
            <w:r>
              <w:rPr>
                <w:rFonts w:ascii="Franklin Gothic Medium" w:hAnsi="Franklin Gothic Medium" w:cs="Arial"/>
                <w:sz w:val="24"/>
                <w:szCs w:val="24"/>
                <w:lang w:val="en-US"/>
              </w:rPr>
              <w:t xml:space="preserve">88 </w:t>
            </w:r>
            <w:r w:rsidR="00310E65">
              <w:rPr>
                <w:rFonts w:ascii="Franklin Gothic Medium" w:hAnsi="Franklin Gothic Medium" w:cs="Arial"/>
                <w:sz w:val="24"/>
                <w:szCs w:val="24"/>
                <w:lang w:val="en-US"/>
              </w:rPr>
              <w:t>months</w:t>
            </w:r>
          </w:p>
        </w:tc>
      </w:tr>
      <w:tr w:rsidR="001D2620" w:rsidRPr="00C32363" w:rsidTr="004F4014">
        <w:trPr>
          <w:trHeight w:val="402"/>
        </w:trPr>
        <w:tc>
          <w:tcPr>
            <w:tcW w:w="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620" w:rsidRPr="00C32363" w:rsidRDefault="00F86132" w:rsidP="0025155E">
            <w:pPr>
              <w:jc w:val="right"/>
              <w:rPr>
                <w:rFonts w:ascii="Franklin Gothic Medium" w:hAnsi="Franklin Gothic Medium" w:cs="Arial"/>
                <w:sz w:val="24"/>
                <w:szCs w:val="24"/>
                <w:lang w:val="en-US"/>
              </w:rPr>
            </w:pPr>
            <w:r>
              <w:rPr>
                <w:rFonts w:ascii="Franklin Gothic Medium" w:hAnsi="Franklin Gothic Medium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620" w:rsidRPr="00C32363" w:rsidRDefault="001D2620" w:rsidP="00C32363">
            <w:pPr>
              <w:rPr>
                <w:rFonts w:ascii="Franklin Gothic Medium" w:hAnsi="Franklin Gothic Medium" w:cs="Arial"/>
                <w:sz w:val="24"/>
                <w:szCs w:val="24"/>
                <w:lang w:val="en-US"/>
              </w:rPr>
            </w:pPr>
            <w:r w:rsidRPr="00C32363">
              <w:rPr>
                <w:rFonts w:ascii="Franklin Gothic Medium" w:hAnsi="Franklin Gothic Medium" w:cs="Arial"/>
                <w:sz w:val="24"/>
                <w:szCs w:val="24"/>
                <w:lang w:val="en-US"/>
              </w:rPr>
              <w:t>Technology Skillsets</w:t>
            </w:r>
          </w:p>
        </w:tc>
        <w:tc>
          <w:tcPr>
            <w:tcW w:w="6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620" w:rsidRPr="00C32363" w:rsidRDefault="00310E65" w:rsidP="00C32363">
            <w:pPr>
              <w:rPr>
                <w:rFonts w:ascii="Franklin Gothic Medium" w:hAnsi="Franklin Gothic Medium" w:cs="Arial"/>
                <w:sz w:val="24"/>
                <w:szCs w:val="24"/>
                <w:lang w:val="en-US"/>
              </w:rPr>
            </w:pPr>
            <w:r>
              <w:rPr>
                <w:rFonts w:ascii="Franklin Gothic Medium" w:hAnsi="Franklin Gothic Medium" w:cs="Arial"/>
                <w:sz w:val="24"/>
                <w:szCs w:val="24"/>
                <w:lang w:val="en-US"/>
              </w:rPr>
              <w:t>Java, Spark</w:t>
            </w:r>
            <w:r w:rsidR="00A404FB">
              <w:rPr>
                <w:rFonts w:ascii="Franklin Gothic Medium" w:hAnsi="Franklin Gothic Medium" w:cs="Arial"/>
                <w:sz w:val="24"/>
                <w:szCs w:val="24"/>
                <w:lang w:val="en-US"/>
              </w:rPr>
              <w:t>, H</w:t>
            </w:r>
            <w:r>
              <w:rPr>
                <w:rFonts w:ascii="Franklin Gothic Medium" w:hAnsi="Franklin Gothic Medium" w:cs="Arial"/>
                <w:sz w:val="24"/>
                <w:szCs w:val="24"/>
                <w:lang w:val="en-US"/>
              </w:rPr>
              <w:t>adoop</w:t>
            </w:r>
          </w:p>
        </w:tc>
      </w:tr>
      <w:tr w:rsidR="00F86132" w:rsidRPr="00C32363" w:rsidTr="004F4014">
        <w:trPr>
          <w:trHeight w:val="402"/>
        </w:trPr>
        <w:tc>
          <w:tcPr>
            <w:tcW w:w="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132" w:rsidRPr="00C32363" w:rsidRDefault="00F86132" w:rsidP="0000019F">
            <w:pPr>
              <w:jc w:val="right"/>
              <w:rPr>
                <w:rFonts w:ascii="Franklin Gothic Medium" w:hAnsi="Franklin Gothic Medium" w:cs="Arial"/>
                <w:sz w:val="24"/>
                <w:szCs w:val="24"/>
                <w:lang w:val="en-US"/>
              </w:rPr>
            </w:pPr>
            <w:r w:rsidRPr="00C32363">
              <w:rPr>
                <w:rFonts w:ascii="Franklin Gothic Medium" w:hAnsi="Franklin Gothic Medium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132" w:rsidRPr="00C32363" w:rsidRDefault="00F86132" w:rsidP="00C32363">
            <w:pPr>
              <w:rPr>
                <w:rFonts w:ascii="Franklin Gothic Medium" w:hAnsi="Franklin Gothic Medium" w:cs="Arial"/>
                <w:sz w:val="24"/>
                <w:szCs w:val="24"/>
                <w:lang w:val="en-US"/>
              </w:rPr>
            </w:pPr>
            <w:r w:rsidRPr="00C32363">
              <w:rPr>
                <w:rFonts w:ascii="Franklin Gothic Medium" w:hAnsi="Franklin Gothic Medium" w:cs="Arial"/>
                <w:sz w:val="24"/>
                <w:szCs w:val="24"/>
                <w:lang w:val="en-US"/>
              </w:rPr>
              <w:t>Current Company</w:t>
            </w:r>
          </w:p>
        </w:tc>
        <w:tc>
          <w:tcPr>
            <w:tcW w:w="6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132" w:rsidRPr="00C32363" w:rsidRDefault="001215EE" w:rsidP="00C32363">
            <w:pPr>
              <w:rPr>
                <w:rFonts w:ascii="Franklin Gothic Medium" w:hAnsi="Franklin Gothic Medium" w:cs="Arial"/>
                <w:sz w:val="24"/>
                <w:szCs w:val="24"/>
                <w:lang w:val="en-US"/>
              </w:rPr>
            </w:pPr>
            <w:r>
              <w:rPr>
                <w:rFonts w:ascii="Franklin Gothic Medium" w:hAnsi="Franklin Gothic Medium" w:cs="Arial"/>
                <w:sz w:val="24"/>
                <w:szCs w:val="24"/>
                <w:lang w:val="en-US"/>
              </w:rPr>
              <w:t>Huawei Technologies India Private</w:t>
            </w:r>
            <w:r w:rsidR="00A404FB">
              <w:rPr>
                <w:rFonts w:ascii="Franklin Gothic Medium" w:hAnsi="Franklin Gothic Medium" w:cs="Arial"/>
                <w:sz w:val="24"/>
                <w:szCs w:val="24"/>
                <w:lang w:val="en-US"/>
              </w:rPr>
              <w:t xml:space="preserve"> L</w:t>
            </w:r>
            <w:r>
              <w:rPr>
                <w:rFonts w:ascii="Franklin Gothic Medium" w:hAnsi="Franklin Gothic Medium" w:cs="Arial"/>
                <w:sz w:val="24"/>
                <w:szCs w:val="24"/>
                <w:lang w:val="en-US"/>
              </w:rPr>
              <w:t>imited</w:t>
            </w:r>
          </w:p>
        </w:tc>
      </w:tr>
      <w:tr w:rsidR="00F86132" w:rsidRPr="00C32363" w:rsidTr="004F4014">
        <w:trPr>
          <w:trHeight w:val="402"/>
        </w:trPr>
        <w:tc>
          <w:tcPr>
            <w:tcW w:w="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132" w:rsidRPr="00C32363" w:rsidRDefault="00F86132" w:rsidP="0000019F">
            <w:pPr>
              <w:jc w:val="right"/>
              <w:rPr>
                <w:rFonts w:ascii="Franklin Gothic Medium" w:hAnsi="Franklin Gothic Medium" w:cs="Arial"/>
                <w:sz w:val="24"/>
                <w:szCs w:val="24"/>
                <w:lang w:val="en-US"/>
              </w:rPr>
            </w:pPr>
            <w:r w:rsidRPr="00C32363">
              <w:rPr>
                <w:rFonts w:ascii="Franklin Gothic Medium" w:hAnsi="Franklin Gothic Medium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132" w:rsidRPr="00C32363" w:rsidRDefault="00F86132" w:rsidP="00C32363">
            <w:pPr>
              <w:rPr>
                <w:rFonts w:ascii="Franklin Gothic Medium" w:hAnsi="Franklin Gothic Medium" w:cs="Arial"/>
                <w:sz w:val="24"/>
                <w:szCs w:val="24"/>
                <w:lang w:val="en-US"/>
              </w:rPr>
            </w:pPr>
            <w:r w:rsidRPr="00C32363">
              <w:rPr>
                <w:rFonts w:ascii="Franklin Gothic Medium" w:hAnsi="Franklin Gothic Medium" w:cs="Arial"/>
                <w:sz w:val="24"/>
                <w:szCs w:val="24"/>
                <w:lang w:val="en-US"/>
              </w:rPr>
              <w:t>Mobile Number</w:t>
            </w:r>
          </w:p>
        </w:tc>
        <w:tc>
          <w:tcPr>
            <w:tcW w:w="6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132" w:rsidRPr="00C32363" w:rsidRDefault="00162AD2" w:rsidP="00C32363">
            <w:pPr>
              <w:rPr>
                <w:rFonts w:ascii="Franklin Gothic Medium" w:hAnsi="Franklin Gothic Medium" w:cs="Arial"/>
                <w:sz w:val="24"/>
                <w:szCs w:val="24"/>
                <w:lang w:val="en-US"/>
              </w:rPr>
            </w:pPr>
            <w:r>
              <w:rPr>
                <w:rFonts w:ascii="Franklin Gothic Medium" w:hAnsi="Franklin Gothic Medium" w:cs="Arial"/>
                <w:sz w:val="24"/>
                <w:szCs w:val="24"/>
                <w:lang w:val="en-US"/>
              </w:rPr>
              <w:t>9538747777</w:t>
            </w:r>
          </w:p>
        </w:tc>
      </w:tr>
      <w:tr w:rsidR="00F86132" w:rsidRPr="00C32363" w:rsidTr="004F4014">
        <w:trPr>
          <w:trHeight w:val="402"/>
        </w:trPr>
        <w:tc>
          <w:tcPr>
            <w:tcW w:w="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132" w:rsidRPr="00C32363" w:rsidRDefault="00F86132" w:rsidP="0000019F">
            <w:pPr>
              <w:jc w:val="right"/>
              <w:rPr>
                <w:rFonts w:ascii="Franklin Gothic Medium" w:hAnsi="Franklin Gothic Medium" w:cs="Arial"/>
                <w:sz w:val="24"/>
                <w:szCs w:val="24"/>
                <w:lang w:val="en-US"/>
              </w:rPr>
            </w:pPr>
            <w:r w:rsidRPr="00C32363">
              <w:rPr>
                <w:rFonts w:ascii="Franklin Gothic Medium" w:hAnsi="Franklin Gothic Medium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132" w:rsidRPr="00C32363" w:rsidRDefault="00F86132" w:rsidP="00C32363">
            <w:pPr>
              <w:rPr>
                <w:rFonts w:ascii="Franklin Gothic Medium" w:hAnsi="Franklin Gothic Medium" w:cs="Arial"/>
                <w:sz w:val="24"/>
                <w:szCs w:val="24"/>
                <w:lang w:val="en-US"/>
              </w:rPr>
            </w:pPr>
            <w:r w:rsidRPr="00C32363">
              <w:rPr>
                <w:rFonts w:ascii="Franklin Gothic Medium" w:hAnsi="Franklin Gothic Medium" w:cs="Arial"/>
                <w:sz w:val="24"/>
                <w:szCs w:val="24"/>
                <w:lang w:val="en-US"/>
              </w:rPr>
              <w:t>Landline Number</w:t>
            </w:r>
          </w:p>
        </w:tc>
        <w:tc>
          <w:tcPr>
            <w:tcW w:w="6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132" w:rsidRPr="00C32363" w:rsidRDefault="00F86132" w:rsidP="00C32363">
            <w:pPr>
              <w:rPr>
                <w:rFonts w:ascii="Franklin Gothic Medium" w:hAnsi="Franklin Gothic Medium" w:cs="Arial"/>
                <w:sz w:val="24"/>
                <w:szCs w:val="24"/>
                <w:lang w:val="en-US"/>
              </w:rPr>
            </w:pPr>
          </w:p>
        </w:tc>
      </w:tr>
      <w:tr w:rsidR="00F86132" w:rsidRPr="00C32363" w:rsidTr="004F4014">
        <w:trPr>
          <w:trHeight w:val="402"/>
        </w:trPr>
        <w:tc>
          <w:tcPr>
            <w:tcW w:w="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132" w:rsidRPr="00C32363" w:rsidRDefault="00F86132" w:rsidP="0000019F">
            <w:pPr>
              <w:jc w:val="right"/>
              <w:rPr>
                <w:rFonts w:ascii="Franklin Gothic Medium" w:hAnsi="Franklin Gothic Medium" w:cs="Arial"/>
                <w:sz w:val="24"/>
                <w:szCs w:val="24"/>
                <w:lang w:val="en-US"/>
              </w:rPr>
            </w:pPr>
            <w:r w:rsidRPr="00C32363">
              <w:rPr>
                <w:rFonts w:ascii="Franklin Gothic Medium" w:hAnsi="Franklin Gothic Medium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132" w:rsidRPr="00C32363" w:rsidRDefault="00F86132" w:rsidP="00C32363">
            <w:pPr>
              <w:rPr>
                <w:rFonts w:ascii="Franklin Gothic Medium" w:hAnsi="Franklin Gothic Medium" w:cs="Arial"/>
                <w:sz w:val="24"/>
                <w:szCs w:val="24"/>
                <w:lang w:val="en-US"/>
              </w:rPr>
            </w:pPr>
            <w:r w:rsidRPr="00C32363">
              <w:rPr>
                <w:rFonts w:ascii="Franklin Gothic Medium" w:hAnsi="Franklin Gothic Medium" w:cs="Arial"/>
                <w:sz w:val="24"/>
                <w:szCs w:val="24"/>
                <w:lang w:val="en-US"/>
              </w:rPr>
              <w:t>Alternate Mobile Number / Landline</w:t>
            </w:r>
          </w:p>
        </w:tc>
        <w:tc>
          <w:tcPr>
            <w:tcW w:w="6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132" w:rsidRPr="00C32363" w:rsidRDefault="00162AD2" w:rsidP="00C32363">
            <w:pPr>
              <w:rPr>
                <w:rFonts w:ascii="Franklin Gothic Medium" w:hAnsi="Franklin Gothic Medium" w:cs="Arial"/>
                <w:sz w:val="24"/>
                <w:szCs w:val="24"/>
                <w:lang w:val="en-US"/>
              </w:rPr>
            </w:pPr>
            <w:r>
              <w:rPr>
                <w:rFonts w:ascii="Franklin Gothic Medium" w:hAnsi="Franklin Gothic Medium" w:cs="Arial"/>
                <w:sz w:val="24"/>
                <w:szCs w:val="24"/>
                <w:lang w:val="en-US"/>
              </w:rPr>
              <w:t>7829669777</w:t>
            </w:r>
          </w:p>
        </w:tc>
      </w:tr>
      <w:tr w:rsidR="00F86132" w:rsidRPr="00C32363" w:rsidTr="004F4014">
        <w:trPr>
          <w:trHeight w:val="402"/>
        </w:trPr>
        <w:tc>
          <w:tcPr>
            <w:tcW w:w="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132" w:rsidRPr="00C32363" w:rsidRDefault="00F86132" w:rsidP="0000019F">
            <w:pPr>
              <w:jc w:val="right"/>
              <w:rPr>
                <w:rFonts w:ascii="Franklin Gothic Medium" w:hAnsi="Franklin Gothic Medium" w:cs="Arial"/>
                <w:sz w:val="24"/>
                <w:szCs w:val="24"/>
                <w:lang w:val="en-US"/>
              </w:rPr>
            </w:pPr>
            <w:r w:rsidRPr="00C32363">
              <w:rPr>
                <w:rFonts w:ascii="Franklin Gothic Medium" w:hAnsi="Franklin Gothic Medium" w:cs="Arial"/>
                <w:sz w:val="24"/>
                <w:szCs w:val="24"/>
                <w:lang w:val="en-US"/>
              </w:rPr>
              <w:t>13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132" w:rsidRPr="00C32363" w:rsidRDefault="00F86132" w:rsidP="00C32363">
            <w:pPr>
              <w:rPr>
                <w:rFonts w:ascii="Franklin Gothic Medium" w:hAnsi="Franklin Gothic Medium" w:cs="Arial"/>
                <w:sz w:val="24"/>
                <w:szCs w:val="24"/>
                <w:lang w:val="en-US"/>
              </w:rPr>
            </w:pPr>
            <w:r w:rsidRPr="00C32363">
              <w:rPr>
                <w:rFonts w:ascii="Franklin Gothic Medium" w:hAnsi="Franklin Gothic Medium" w:cs="Arial"/>
                <w:sz w:val="24"/>
                <w:szCs w:val="24"/>
                <w:lang w:val="en-US"/>
              </w:rPr>
              <w:t>Email Address</w:t>
            </w:r>
          </w:p>
        </w:tc>
        <w:tc>
          <w:tcPr>
            <w:tcW w:w="6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132" w:rsidRPr="00C32363" w:rsidRDefault="00162AD2" w:rsidP="009A5488">
            <w:pPr>
              <w:rPr>
                <w:rFonts w:ascii="Franklin Gothic Medium" w:hAnsi="Franklin Gothic Medium" w:cs="Arial"/>
                <w:sz w:val="24"/>
                <w:szCs w:val="24"/>
                <w:lang w:val="en-US"/>
              </w:rPr>
            </w:pPr>
            <w:r>
              <w:rPr>
                <w:rFonts w:ascii="Franklin Gothic Medium" w:hAnsi="Franklin Gothic Medium" w:cs="Arial"/>
                <w:sz w:val="24"/>
                <w:szCs w:val="24"/>
                <w:lang w:val="en-US"/>
              </w:rPr>
              <w:t>reachchandra7@gmail.com</w:t>
            </w:r>
          </w:p>
        </w:tc>
      </w:tr>
      <w:tr w:rsidR="00F86132" w:rsidRPr="00C32363" w:rsidTr="004F4014">
        <w:trPr>
          <w:trHeight w:val="402"/>
        </w:trPr>
        <w:tc>
          <w:tcPr>
            <w:tcW w:w="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132" w:rsidRPr="00C32363" w:rsidRDefault="00F86132" w:rsidP="0000019F">
            <w:pPr>
              <w:jc w:val="right"/>
              <w:rPr>
                <w:rFonts w:ascii="Franklin Gothic Medium" w:hAnsi="Franklin Gothic Medium" w:cs="Arial"/>
                <w:sz w:val="24"/>
                <w:szCs w:val="24"/>
                <w:lang w:val="en-US"/>
              </w:rPr>
            </w:pPr>
            <w:r w:rsidRPr="00C32363">
              <w:rPr>
                <w:rFonts w:ascii="Franklin Gothic Medium" w:hAnsi="Franklin Gothic Medium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132" w:rsidRPr="00C32363" w:rsidRDefault="00F86132" w:rsidP="00C32363">
            <w:pPr>
              <w:rPr>
                <w:rFonts w:ascii="Franklin Gothic Medium" w:hAnsi="Franklin Gothic Medium" w:cs="Arial"/>
                <w:sz w:val="24"/>
                <w:szCs w:val="24"/>
                <w:lang w:val="en-US"/>
              </w:rPr>
            </w:pPr>
            <w:r w:rsidRPr="00C32363">
              <w:rPr>
                <w:rFonts w:ascii="Franklin Gothic Medium" w:hAnsi="Franklin Gothic Medium" w:cs="Arial"/>
                <w:sz w:val="24"/>
                <w:szCs w:val="24"/>
                <w:lang w:val="en-US"/>
              </w:rPr>
              <w:t>Alternate Email ID</w:t>
            </w:r>
          </w:p>
        </w:tc>
        <w:tc>
          <w:tcPr>
            <w:tcW w:w="6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132" w:rsidRPr="00C32363" w:rsidRDefault="00162AD2" w:rsidP="004644F8">
            <w:pPr>
              <w:rPr>
                <w:rFonts w:ascii="Franklin Gothic Medium" w:hAnsi="Franklin Gothic Medium" w:cs="Arial"/>
                <w:sz w:val="24"/>
                <w:szCs w:val="24"/>
                <w:lang w:val="en-US"/>
              </w:rPr>
            </w:pPr>
            <w:r>
              <w:rPr>
                <w:rFonts w:ascii="Franklin Gothic Medium" w:hAnsi="Franklin Gothic Medium" w:cs="Arial"/>
                <w:sz w:val="24"/>
                <w:szCs w:val="24"/>
                <w:lang w:val="en-US"/>
              </w:rPr>
              <w:t>chanduram7@gmail.com</w:t>
            </w:r>
          </w:p>
        </w:tc>
      </w:tr>
      <w:tr w:rsidR="00F86132" w:rsidRPr="00C32363" w:rsidTr="004F4014">
        <w:trPr>
          <w:trHeight w:val="402"/>
        </w:trPr>
        <w:tc>
          <w:tcPr>
            <w:tcW w:w="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132" w:rsidRPr="00C32363" w:rsidRDefault="00F86132" w:rsidP="0000019F">
            <w:pPr>
              <w:jc w:val="right"/>
              <w:rPr>
                <w:rFonts w:ascii="Franklin Gothic Medium" w:hAnsi="Franklin Gothic Medium" w:cs="Arial"/>
                <w:sz w:val="24"/>
                <w:szCs w:val="24"/>
                <w:lang w:val="en-US"/>
              </w:rPr>
            </w:pPr>
            <w:r>
              <w:rPr>
                <w:rFonts w:ascii="Franklin Gothic Medium" w:hAnsi="Franklin Gothic Medium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132" w:rsidRPr="00C32363" w:rsidRDefault="00F86132" w:rsidP="00C32363">
            <w:pPr>
              <w:rPr>
                <w:rFonts w:ascii="Franklin Gothic Medium" w:hAnsi="Franklin Gothic Medium" w:cs="Arial"/>
                <w:sz w:val="24"/>
                <w:szCs w:val="24"/>
                <w:lang w:val="en-US"/>
              </w:rPr>
            </w:pPr>
            <w:r w:rsidRPr="00C32363">
              <w:rPr>
                <w:rFonts w:ascii="Franklin Gothic Medium" w:hAnsi="Franklin Gothic Medium" w:cs="Arial"/>
                <w:sz w:val="24"/>
                <w:szCs w:val="24"/>
                <w:lang w:val="en-US"/>
              </w:rPr>
              <w:t>Current Salary</w:t>
            </w:r>
            <w:r>
              <w:rPr>
                <w:rFonts w:ascii="Franklin Gothic Medium" w:hAnsi="Franklin Gothic Medium" w:cs="Arial"/>
                <w:sz w:val="24"/>
                <w:szCs w:val="24"/>
                <w:lang w:val="en-US"/>
              </w:rPr>
              <w:t xml:space="preserve"> [per annum]</w:t>
            </w:r>
          </w:p>
        </w:tc>
        <w:tc>
          <w:tcPr>
            <w:tcW w:w="6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132" w:rsidRPr="00C32363" w:rsidRDefault="00162AD2" w:rsidP="00C32363">
            <w:pPr>
              <w:rPr>
                <w:rFonts w:ascii="Franklin Gothic Medium" w:hAnsi="Franklin Gothic Medium" w:cs="Arial"/>
                <w:sz w:val="24"/>
                <w:szCs w:val="24"/>
                <w:lang w:val="en-US"/>
              </w:rPr>
            </w:pPr>
            <w:r>
              <w:rPr>
                <w:rFonts w:ascii="Franklin Gothic Medium" w:hAnsi="Franklin Gothic Medium" w:cs="Arial"/>
                <w:sz w:val="24"/>
                <w:szCs w:val="24"/>
                <w:lang w:val="en-US"/>
              </w:rPr>
              <w:t>12.3 lakhs per annum</w:t>
            </w:r>
          </w:p>
        </w:tc>
      </w:tr>
      <w:tr w:rsidR="00F86132" w:rsidRPr="00C32363" w:rsidTr="004F4014">
        <w:trPr>
          <w:trHeight w:val="402"/>
        </w:trPr>
        <w:tc>
          <w:tcPr>
            <w:tcW w:w="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132" w:rsidRPr="00C32363" w:rsidRDefault="00F86132" w:rsidP="0000019F">
            <w:pPr>
              <w:jc w:val="right"/>
              <w:rPr>
                <w:rFonts w:ascii="Franklin Gothic Medium" w:hAnsi="Franklin Gothic Medium" w:cs="Arial"/>
                <w:sz w:val="24"/>
                <w:szCs w:val="24"/>
                <w:lang w:val="en-US"/>
              </w:rPr>
            </w:pPr>
            <w:r>
              <w:rPr>
                <w:rFonts w:ascii="Franklin Gothic Medium" w:hAnsi="Franklin Gothic Medium" w:cs="Arial"/>
                <w:sz w:val="24"/>
                <w:szCs w:val="24"/>
                <w:lang w:val="en-US"/>
              </w:rPr>
              <w:t>16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132" w:rsidRPr="00C32363" w:rsidRDefault="00F86132" w:rsidP="0025155E">
            <w:pPr>
              <w:rPr>
                <w:rFonts w:ascii="Franklin Gothic Medium" w:hAnsi="Franklin Gothic Medium" w:cs="Arial"/>
                <w:sz w:val="24"/>
                <w:szCs w:val="24"/>
                <w:lang w:val="en-US"/>
              </w:rPr>
            </w:pPr>
            <w:r w:rsidRPr="00C32363">
              <w:rPr>
                <w:rFonts w:ascii="Franklin Gothic Medium" w:hAnsi="Franklin Gothic Medium" w:cs="Arial"/>
                <w:sz w:val="24"/>
                <w:szCs w:val="24"/>
                <w:lang w:val="en-US"/>
              </w:rPr>
              <w:t>Notice Period</w:t>
            </w:r>
            <w:r>
              <w:rPr>
                <w:rFonts w:ascii="Franklin Gothic Medium" w:hAnsi="Franklin Gothic Medium" w:cs="Arial"/>
                <w:sz w:val="24"/>
                <w:szCs w:val="24"/>
                <w:lang w:val="en-US"/>
              </w:rPr>
              <w:t xml:space="preserve"> [in days / weeks]</w:t>
            </w:r>
          </w:p>
        </w:tc>
        <w:tc>
          <w:tcPr>
            <w:tcW w:w="6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132" w:rsidRPr="00C32363" w:rsidRDefault="00162AD2" w:rsidP="00C32363">
            <w:pPr>
              <w:rPr>
                <w:rFonts w:ascii="Franklin Gothic Medium" w:hAnsi="Franklin Gothic Medium" w:cs="Arial"/>
                <w:sz w:val="24"/>
                <w:szCs w:val="24"/>
                <w:lang w:val="en-US"/>
              </w:rPr>
            </w:pPr>
            <w:r>
              <w:rPr>
                <w:rFonts w:ascii="Franklin Gothic Medium" w:hAnsi="Franklin Gothic Medium" w:cs="Arial"/>
                <w:sz w:val="24"/>
                <w:szCs w:val="24"/>
                <w:lang w:val="en-US"/>
              </w:rPr>
              <w:t>60 days</w:t>
            </w:r>
          </w:p>
        </w:tc>
      </w:tr>
      <w:tr w:rsidR="00F86132" w:rsidRPr="00C32363" w:rsidTr="004F4014">
        <w:trPr>
          <w:trHeight w:val="402"/>
        </w:trPr>
        <w:tc>
          <w:tcPr>
            <w:tcW w:w="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132" w:rsidRPr="00C32363" w:rsidRDefault="00F86132" w:rsidP="0000019F">
            <w:pPr>
              <w:jc w:val="right"/>
              <w:rPr>
                <w:rFonts w:ascii="Franklin Gothic Medium" w:hAnsi="Franklin Gothic Medium" w:cs="Arial"/>
                <w:sz w:val="24"/>
                <w:szCs w:val="24"/>
                <w:lang w:val="en-US"/>
              </w:rPr>
            </w:pPr>
            <w:r>
              <w:rPr>
                <w:rFonts w:ascii="Franklin Gothic Medium" w:hAnsi="Franklin Gothic Medium" w:cs="Arial"/>
                <w:sz w:val="24"/>
                <w:szCs w:val="24"/>
                <w:lang w:val="en-US"/>
              </w:rPr>
              <w:t>17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132" w:rsidRPr="00C32363" w:rsidRDefault="00F86132" w:rsidP="00C32363">
            <w:pPr>
              <w:rPr>
                <w:rFonts w:ascii="Franklin Gothic Medium" w:hAnsi="Franklin Gothic Medium" w:cs="Arial"/>
                <w:sz w:val="24"/>
                <w:szCs w:val="24"/>
                <w:lang w:val="en-US"/>
              </w:rPr>
            </w:pPr>
            <w:r>
              <w:rPr>
                <w:rFonts w:ascii="Franklin Gothic Medium" w:hAnsi="Franklin Gothic Medium" w:cs="Arial"/>
                <w:sz w:val="24"/>
                <w:szCs w:val="24"/>
                <w:lang w:val="en-US"/>
              </w:rPr>
              <w:t xml:space="preserve">Time Required to Join </w:t>
            </w:r>
          </w:p>
        </w:tc>
        <w:tc>
          <w:tcPr>
            <w:tcW w:w="6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132" w:rsidRPr="00C32363" w:rsidRDefault="00162AD2" w:rsidP="00B73F7F">
            <w:pPr>
              <w:rPr>
                <w:rFonts w:ascii="Franklin Gothic Medium" w:hAnsi="Franklin Gothic Medium" w:cs="Arial"/>
                <w:sz w:val="24"/>
                <w:szCs w:val="24"/>
                <w:lang w:val="en-US"/>
              </w:rPr>
            </w:pPr>
            <w:r>
              <w:rPr>
                <w:rFonts w:ascii="Franklin Gothic Medium" w:hAnsi="Franklin Gothic Medium" w:cs="Arial"/>
                <w:sz w:val="24"/>
                <w:szCs w:val="24"/>
                <w:lang w:val="en-US"/>
              </w:rPr>
              <w:t>One</w:t>
            </w:r>
            <w:r w:rsidR="00B73F7F">
              <w:rPr>
                <w:rFonts w:ascii="Franklin Gothic Medium" w:hAnsi="Franklin Gothic Medium" w:cs="Arial"/>
                <w:sz w:val="24"/>
                <w:szCs w:val="24"/>
                <w:lang w:val="en-US"/>
              </w:rPr>
              <w:t>/</w:t>
            </w:r>
            <w:r>
              <w:rPr>
                <w:rFonts w:ascii="Franklin Gothic Medium" w:hAnsi="Franklin Gothic Medium" w:cs="Arial"/>
                <w:sz w:val="24"/>
                <w:szCs w:val="24"/>
                <w:lang w:val="en-US"/>
              </w:rPr>
              <w:t xml:space="preserve">two weeks after </w:t>
            </w:r>
            <w:r w:rsidR="00B73F7F" w:rsidRPr="00B73F7F">
              <w:rPr>
                <w:rFonts w:ascii="Franklin Gothic Medium" w:hAnsi="Franklin Gothic Medium" w:cs="Arial"/>
                <w:sz w:val="24"/>
                <w:szCs w:val="24"/>
                <w:lang w:val="en-US"/>
              </w:rPr>
              <w:t xml:space="preserve">relieved from </w:t>
            </w:r>
            <w:r w:rsidR="00B73F7F">
              <w:rPr>
                <w:rFonts w:ascii="Franklin Gothic Medium" w:hAnsi="Franklin Gothic Medium" w:cs="Arial"/>
                <w:sz w:val="24"/>
                <w:szCs w:val="24"/>
                <w:lang w:val="en-US"/>
              </w:rPr>
              <w:t xml:space="preserve">current </w:t>
            </w:r>
            <w:r w:rsidR="00B73F7F" w:rsidRPr="00B73F7F">
              <w:rPr>
                <w:rFonts w:ascii="Franklin Gothic Medium" w:hAnsi="Franklin Gothic Medium" w:cs="Arial"/>
                <w:sz w:val="24"/>
                <w:szCs w:val="24"/>
                <w:lang w:val="en-US"/>
              </w:rPr>
              <w:t>job</w:t>
            </w:r>
          </w:p>
        </w:tc>
      </w:tr>
      <w:tr w:rsidR="00F86132" w:rsidRPr="00C32363" w:rsidTr="004F4014">
        <w:trPr>
          <w:trHeight w:val="1367"/>
        </w:trPr>
        <w:tc>
          <w:tcPr>
            <w:tcW w:w="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132" w:rsidRPr="00C32363" w:rsidRDefault="00F86132" w:rsidP="0000019F">
            <w:pPr>
              <w:jc w:val="right"/>
              <w:rPr>
                <w:rFonts w:ascii="Franklin Gothic Medium" w:hAnsi="Franklin Gothic Medium" w:cs="Arial"/>
                <w:sz w:val="24"/>
                <w:szCs w:val="24"/>
                <w:lang w:val="en-US"/>
              </w:rPr>
            </w:pPr>
            <w:r>
              <w:rPr>
                <w:rFonts w:ascii="Franklin Gothic Medium" w:hAnsi="Franklin Gothic Medium" w:cs="Arial"/>
                <w:sz w:val="24"/>
                <w:szCs w:val="24"/>
                <w:lang w:val="en-US"/>
              </w:rPr>
              <w:t>18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132" w:rsidRPr="00C32363" w:rsidRDefault="00F86132" w:rsidP="00C32363">
            <w:pPr>
              <w:rPr>
                <w:rFonts w:ascii="Franklin Gothic Medium" w:hAnsi="Franklin Gothic Medium" w:cs="Arial"/>
                <w:sz w:val="24"/>
                <w:szCs w:val="24"/>
                <w:lang w:val="en-US"/>
              </w:rPr>
            </w:pPr>
            <w:r w:rsidRPr="00C32363">
              <w:rPr>
                <w:rFonts w:ascii="Franklin Gothic Medium" w:hAnsi="Franklin Gothic Medium" w:cs="Arial"/>
                <w:sz w:val="24"/>
                <w:szCs w:val="24"/>
                <w:lang w:val="en-US"/>
              </w:rPr>
              <w:t>Present Address with Postal Code</w:t>
            </w:r>
          </w:p>
        </w:tc>
        <w:tc>
          <w:tcPr>
            <w:tcW w:w="6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132" w:rsidRDefault="00A404FB" w:rsidP="00C32363">
            <w:pPr>
              <w:rPr>
                <w:rFonts w:ascii="Franklin Gothic Medium" w:hAnsi="Franklin Gothic Medium" w:cs="Arial"/>
                <w:sz w:val="24"/>
                <w:szCs w:val="24"/>
                <w:lang w:val="en-US"/>
              </w:rPr>
            </w:pPr>
            <w:bookmarkStart w:id="0" w:name="_GoBack"/>
            <w:bookmarkEnd w:id="0"/>
            <w:r>
              <w:rPr>
                <w:rFonts w:ascii="Franklin Gothic Medium" w:hAnsi="Franklin Gothic Medium" w:cs="Arial"/>
                <w:sz w:val="24"/>
                <w:szCs w:val="24"/>
                <w:lang w:val="en-US"/>
              </w:rPr>
              <w:t>No-4, First Floor, 19</w:t>
            </w:r>
            <w:r w:rsidRPr="00A404FB">
              <w:rPr>
                <w:rFonts w:ascii="Franklin Gothic Medium" w:hAnsi="Franklin Gothic Medium" w:cs="Arial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Franklin Gothic Medium" w:hAnsi="Franklin Gothic Medium" w:cs="Arial"/>
                <w:sz w:val="24"/>
                <w:szCs w:val="24"/>
                <w:lang w:val="en-US"/>
              </w:rPr>
              <w:t xml:space="preserve"> Main</w:t>
            </w:r>
          </w:p>
          <w:p w:rsidR="00A404FB" w:rsidRDefault="00A404FB" w:rsidP="00C32363">
            <w:pPr>
              <w:rPr>
                <w:rFonts w:ascii="Franklin Gothic Medium" w:hAnsi="Franklin Gothic Medium" w:cs="Arial"/>
                <w:sz w:val="24"/>
                <w:szCs w:val="24"/>
                <w:lang w:val="en-US"/>
              </w:rPr>
            </w:pPr>
            <w:r>
              <w:rPr>
                <w:rFonts w:ascii="Franklin Gothic Medium" w:hAnsi="Franklin Gothic Medium" w:cs="Arial"/>
                <w:sz w:val="24"/>
                <w:szCs w:val="24"/>
                <w:lang w:val="en-US"/>
              </w:rPr>
              <w:t>JC Nagar, Kurubarahalli</w:t>
            </w:r>
          </w:p>
          <w:p w:rsidR="00A404FB" w:rsidRDefault="00A404FB" w:rsidP="00C32363">
            <w:pPr>
              <w:rPr>
                <w:rFonts w:ascii="Franklin Gothic Medium" w:hAnsi="Franklin Gothic Medium" w:cs="Arial"/>
                <w:sz w:val="24"/>
                <w:szCs w:val="24"/>
                <w:lang w:val="en-US"/>
              </w:rPr>
            </w:pPr>
            <w:r>
              <w:rPr>
                <w:rFonts w:ascii="Franklin Gothic Medium" w:hAnsi="Franklin Gothic Medium" w:cs="Arial"/>
                <w:sz w:val="24"/>
                <w:szCs w:val="24"/>
                <w:lang w:val="en-US"/>
              </w:rPr>
              <w:t>Bangalore-560</w:t>
            </w:r>
            <w:r w:rsidR="004B0DAA">
              <w:rPr>
                <w:rFonts w:ascii="Franklin Gothic Medium" w:hAnsi="Franklin Gothic Medium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Franklin Gothic Medium" w:hAnsi="Franklin Gothic Medium" w:cs="Arial"/>
                <w:sz w:val="24"/>
                <w:szCs w:val="24"/>
                <w:lang w:val="en-US"/>
              </w:rPr>
              <w:t>086</w:t>
            </w:r>
          </w:p>
          <w:p w:rsidR="00A404FB" w:rsidRPr="00C32363" w:rsidRDefault="00A404FB" w:rsidP="00C32363">
            <w:pPr>
              <w:rPr>
                <w:rFonts w:ascii="Franklin Gothic Medium" w:hAnsi="Franklin Gothic Medium" w:cs="Arial"/>
                <w:sz w:val="24"/>
                <w:szCs w:val="24"/>
                <w:lang w:val="en-US"/>
              </w:rPr>
            </w:pPr>
            <w:r>
              <w:rPr>
                <w:rFonts w:ascii="Franklin Gothic Medium" w:hAnsi="Franklin Gothic Medium" w:cs="Arial"/>
                <w:sz w:val="24"/>
                <w:szCs w:val="24"/>
                <w:lang w:val="en-US"/>
              </w:rPr>
              <w:t>Karnataka, India</w:t>
            </w:r>
          </w:p>
        </w:tc>
      </w:tr>
      <w:tr w:rsidR="00F86132" w:rsidRPr="00C32363" w:rsidTr="004F4014">
        <w:trPr>
          <w:trHeight w:val="1340"/>
        </w:trPr>
        <w:tc>
          <w:tcPr>
            <w:tcW w:w="5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86132" w:rsidRPr="00C32363" w:rsidRDefault="00F86132" w:rsidP="00C32363">
            <w:pPr>
              <w:jc w:val="right"/>
              <w:rPr>
                <w:rFonts w:ascii="Franklin Gothic Medium" w:hAnsi="Franklin Gothic Medium" w:cs="Arial"/>
                <w:sz w:val="24"/>
                <w:szCs w:val="24"/>
                <w:lang w:val="en-US"/>
              </w:rPr>
            </w:pPr>
            <w:r>
              <w:rPr>
                <w:rFonts w:ascii="Franklin Gothic Medium" w:hAnsi="Franklin Gothic Medium" w:cs="Arial"/>
                <w:sz w:val="24"/>
                <w:szCs w:val="24"/>
                <w:lang w:val="en-US"/>
              </w:rPr>
              <w:t>19</w:t>
            </w:r>
          </w:p>
        </w:tc>
        <w:tc>
          <w:tcPr>
            <w:tcW w:w="40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86132" w:rsidRPr="00C32363" w:rsidRDefault="00F86132" w:rsidP="00C32363">
            <w:pPr>
              <w:rPr>
                <w:rFonts w:ascii="Franklin Gothic Medium" w:hAnsi="Franklin Gothic Medium" w:cs="Arial"/>
                <w:sz w:val="24"/>
                <w:szCs w:val="24"/>
                <w:lang w:val="en-US"/>
              </w:rPr>
            </w:pPr>
            <w:r w:rsidRPr="00C32363">
              <w:rPr>
                <w:rFonts w:ascii="Franklin Gothic Medium" w:hAnsi="Franklin Gothic Medium" w:cs="Arial"/>
                <w:sz w:val="24"/>
                <w:szCs w:val="24"/>
                <w:lang w:val="en-US"/>
              </w:rPr>
              <w:t>Permanent Address with Postal Code</w:t>
            </w:r>
          </w:p>
        </w:tc>
        <w:tc>
          <w:tcPr>
            <w:tcW w:w="65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86132" w:rsidRDefault="00162AD2" w:rsidP="00C32363">
            <w:pPr>
              <w:rPr>
                <w:rFonts w:ascii="Franklin Gothic Medium" w:hAnsi="Franklin Gothic Medium" w:cs="Arial"/>
                <w:sz w:val="24"/>
                <w:szCs w:val="24"/>
                <w:lang w:val="en-US"/>
              </w:rPr>
            </w:pPr>
            <w:r>
              <w:rPr>
                <w:rFonts w:ascii="Franklin Gothic Medium" w:hAnsi="Franklin Gothic Medium" w:cs="Arial"/>
                <w:sz w:val="24"/>
                <w:szCs w:val="24"/>
                <w:lang w:val="en-US"/>
              </w:rPr>
              <w:t>2166,</w:t>
            </w:r>
            <w:r w:rsidR="004B0DAA">
              <w:rPr>
                <w:rFonts w:ascii="Franklin Gothic Medium" w:hAnsi="Franklin Gothic Medium" w:cs="Arial"/>
                <w:sz w:val="24"/>
                <w:szCs w:val="24"/>
                <w:lang w:val="en-US"/>
              </w:rPr>
              <w:t>2</w:t>
            </w:r>
            <w:r w:rsidR="004B0DAA" w:rsidRPr="004B0DAA">
              <w:rPr>
                <w:rFonts w:ascii="Franklin Gothic Medium" w:hAnsi="Franklin Gothic Medium" w:cs="Arial"/>
                <w:sz w:val="24"/>
                <w:szCs w:val="24"/>
                <w:vertAlign w:val="superscript"/>
                <w:lang w:val="en-US"/>
              </w:rPr>
              <w:t>nd</w:t>
            </w:r>
            <w:r w:rsidR="004B0DAA">
              <w:rPr>
                <w:rFonts w:ascii="Franklin Gothic Medium" w:hAnsi="Franklin Gothic Medium" w:cs="Arial"/>
                <w:sz w:val="24"/>
                <w:szCs w:val="24"/>
                <w:lang w:val="en-US"/>
              </w:rPr>
              <w:t xml:space="preserve"> Floor, </w:t>
            </w:r>
            <w:r>
              <w:rPr>
                <w:rFonts w:ascii="Franklin Gothic Medium" w:hAnsi="Franklin Gothic Medium" w:cs="Arial"/>
                <w:sz w:val="24"/>
                <w:szCs w:val="24"/>
                <w:lang w:val="en-US"/>
              </w:rPr>
              <w:t>13</w:t>
            </w:r>
            <w:r w:rsidRPr="00162AD2">
              <w:rPr>
                <w:rFonts w:ascii="Franklin Gothic Medium" w:hAnsi="Franklin Gothic Medium" w:cs="Arial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Franklin Gothic Medium" w:hAnsi="Franklin Gothic Medium" w:cs="Arial"/>
                <w:sz w:val="24"/>
                <w:szCs w:val="24"/>
                <w:lang w:val="en-US"/>
              </w:rPr>
              <w:t xml:space="preserve"> cross ,2</w:t>
            </w:r>
            <w:r w:rsidRPr="00162AD2">
              <w:rPr>
                <w:rFonts w:ascii="Franklin Gothic Medium" w:hAnsi="Franklin Gothic Medium" w:cs="Arial"/>
                <w:sz w:val="24"/>
                <w:szCs w:val="24"/>
                <w:vertAlign w:val="superscript"/>
                <w:lang w:val="en-US"/>
              </w:rPr>
              <w:t>nd</w:t>
            </w:r>
            <w:r>
              <w:rPr>
                <w:rFonts w:ascii="Franklin Gothic Medium" w:hAnsi="Franklin Gothic Medium" w:cs="Arial"/>
                <w:sz w:val="24"/>
                <w:szCs w:val="24"/>
                <w:lang w:val="en-US"/>
              </w:rPr>
              <w:t xml:space="preserve"> stage </w:t>
            </w:r>
          </w:p>
          <w:p w:rsidR="00162AD2" w:rsidRDefault="00162AD2" w:rsidP="00C32363">
            <w:pPr>
              <w:rPr>
                <w:rFonts w:ascii="Franklin Gothic Medium" w:hAnsi="Franklin Gothic Medium" w:cs="Arial"/>
                <w:sz w:val="24"/>
                <w:szCs w:val="24"/>
                <w:lang w:val="en-US"/>
              </w:rPr>
            </w:pPr>
            <w:r>
              <w:rPr>
                <w:rFonts w:ascii="Franklin Gothic Medium" w:hAnsi="Franklin Gothic Medium" w:cs="Arial"/>
                <w:sz w:val="24"/>
                <w:szCs w:val="24"/>
                <w:lang w:val="en-US"/>
              </w:rPr>
              <w:t>Kumaraswamy  Layout, Bangalore-560078</w:t>
            </w:r>
          </w:p>
          <w:p w:rsidR="00162AD2" w:rsidRPr="00C32363" w:rsidRDefault="00162AD2" w:rsidP="00C32363">
            <w:pPr>
              <w:rPr>
                <w:rFonts w:ascii="Franklin Gothic Medium" w:hAnsi="Franklin Gothic Medium" w:cs="Arial"/>
                <w:sz w:val="24"/>
                <w:szCs w:val="24"/>
                <w:lang w:val="en-US"/>
              </w:rPr>
            </w:pPr>
            <w:r>
              <w:rPr>
                <w:rFonts w:ascii="Franklin Gothic Medium" w:hAnsi="Franklin Gothic Medium" w:cs="Arial"/>
                <w:sz w:val="24"/>
                <w:szCs w:val="24"/>
                <w:lang w:val="en-US"/>
              </w:rPr>
              <w:t>Karnataka, India</w:t>
            </w:r>
          </w:p>
        </w:tc>
      </w:tr>
      <w:tr w:rsidR="004F4014" w:rsidRPr="00C32363" w:rsidTr="004F4014">
        <w:trPr>
          <w:trHeight w:val="80"/>
        </w:trPr>
        <w:tc>
          <w:tcPr>
            <w:tcW w:w="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4014" w:rsidRDefault="00D7525D" w:rsidP="00C32363">
            <w:pPr>
              <w:jc w:val="right"/>
              <w:rPr>
                <w:rFonts w:ascii="Franklin Gothic Medium" w:hAnsi="Franklin Gothic Medium" w:cs="Arial"/>
                <w:sz w:val="24"/>
                <w:szCs w:val="24"/>
                <w:lang w:val="en-US"/>
              </w:rPr>
            </w:pPr>
            <w:r w:rsidRPr="00D7525D">
              <w:rPr>
                <w:noProof/>
                <w:lang w:val="en-US"/>
              </w:rPr>
              <w:pict>
                <v:rect id="_x0000_s1026" style="position:absolute;left:0;text-align:left;margin-left:-5.85pt;margin-top:9.65pt;width:558pt;height:23.25pt;z-index:251658240;mso-position-horizontal-relative:text;mso-position-vertical-relative:text">
                  <v:textbox>
                    <w:txbxContent>
                      <w:p w:rsidR="004F4014" w:rsidRDefault="004F4014">
                        <w:r>
                          <w:rPr>
                            <w:rFonts w:ascii="Arial" w:hAnsi="Arial" w:cs="Arial"/>
                            <w:b/>
                            <w:noProof/>
                          </w:rPr>
                          <w:t xml:space="preserve">Information required for </w:t>
                        </w:r>
                        <w:r>
                          <w:rPr>
                            <w:rFonts w:ascii="Arial" w:hAnsi="Arial" w:cs="Arial"/>
                            <w:b/>
                            <w:iCs/>
                          </w:rPr>
                          <w:t>the purpose of Self Help Group Contributions according to CPF Board Singapore guidelines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4014" w:rsidRPr="00C32363" w:rsidRDefault="004F4014" w:rsidP="00C32363">
            <w:pPr>
              <w:rPr>
                <w:rFonts w:ascii="Franklin Gothic Medium" w:hAnsi="Franklin Gothic Medium" w:cs="Arial"/>
                <w:sz w:val="24"/>
                <w:szCs w:val="24"/>
                <w:lang w:val="en-US"/>
              </w:rPr>
            </w:pPr>
          </w:p>
        </w:tc>
        <w:tc>
          <w:tcPr>
            <w:tcW w:w="6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4014" w:rsidRPr="00C32363" w:rsidRDefault="004F4014" w:rsidP="00C32363">
            <w:pPr>
              <w:rPr>
                <w:rFonts w:ascii="Franklin Gothic Medium" w:hAnsi="Franklin Gothic Medium" w:cs="Arial"/>
                <w:sz w:val="24"/>
                <w:szCs w:val="24"/>
                <w:lang w:val="en-US"/>
              </w:rPr>
            </w:pPr>
          </w:p>
        </w:tc>
      </w:tr>
    </w:tbl>
    <w:p w:rsidR="002217B5" w:rsidRDefault="00D7525D" w:rsidP="004F4014">
      <w:pPr>
        <w:jc w:val="center"/>
      </w:pPr>
      <w:r w:rsidRPr="00D7525D">
        <w:rPr>
          <w:noProof/>
          <w:lang w:val="en-US"/>
        </w:rPr>
        <w:pict>
          <v:group id="_x0000_s1031" style="position:absolute;left:0;text-align:left;margin-left:-54.45pt;margin-top:18.8pt;width:558pt;height:31.65pt;z-index:251663360;mso-position-horizontal-relative:text;mso-position-vertical-relative:text" coordorigin="351,14427" coordsize="11160,465">
            <v:rect id="_x0000_s1027" style="position:absolute;left:351;top:14427;width:1869;height:465">
              <v:textbox>
                <w:txbxContent>
                  <w:p w:rsidR="004F4014" w:rsidRDefault="004F4014" w:rsidP="004F4014">
                    <w:r>
                      <w:rPr>
                        <w:rFonts w:ascii="Arial" w:hAnsi="Arial" w:cs="Arial"/>
                        <w:b/>
                      </w:rPr>
                      <w:t xml:space="preserve">Race     </w:t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(Please tick)</w:t>
                    </w:r>
                  </w:p>
                </w:txbxContent>
              </v:textbox>
            </v:rect>
            <v:rect id="_x0000_s1028" style="position:absolute;left:2226;top:14427;width:2754;height:465">
              <v:textbox>
                <w:txbxContent>
                  <w:p w:rsidR="004F4014" w:rsidRDefault="004F4014" w:rsidP="00D76B3F">
                    <w:pPr>
                      <w:jc w:val="center"/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In</w:t>
                    </w:r>
                    <w:r w:rsidR="00162AD2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dian </w:t>
                    </w:r>
                  </w:p>
                </w:txbxContent>
              </v:textbox>
            </v:rect>
            <v:rect id="_x0000_s1029" style="position:absolute;left:4986;top:14427;width:2079;height:465">
              <v:textbox>
                <w:txbxContent>
                  <w:p w:rsidR="004F4014" w:rsidRDefault="004F4014" w:rsidP="004F4014">
                    <w:r>
                      <w:rPr>
                        <w:rFonts w:ascii="Arial" w:hAnsi="Arial" w:cs="Arial"/>
                        <w:b/>
                      </w:rPr>
                      <w:t xml:space="preserve">Religion </w:t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(Please tick)</w:t>
                    </w:r>
                  </w:p>
                </w:txbxContent>
              </v:textbox>
            </v:rect>
            <v:rect id="_x0000_s1030" style="position:absolute;left:7065;top:14427;width:4446;height:465">
              <v:textbox>
                <w:txbxContent>
                  <w:p w:rsidR="004F4014" w:rsidRDefault="00162AD2" w:rsidP="00162AD2"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                            Hindu </w:t>
                    </w:r>
                  </w:p>
                </w:txbxContent>
              </v:textbox>
            </v:rect>
          </v:group>
        </w:pict>
      </w:r>
    </w:p>
    <w:sectPr w:rsidR="002217B5" w:rsidSect="004F4014">
      <w:headerReference w:type="default" r:id="rId7"/>
      <w:footerReference w:type="default" r:id="rId8"/>
      <w:pgSz w:w="11906" w:h="16838" w:code="9"/>
      <w:pgMar w:top="126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7BD5" w:rsidRDefault="00147BD5">
      <w:r>
        <w:separator/>
      </w:r>
    </w:p>
  </w:endnote>
  <w:endnote w:type="continuationSeparator" w:id="1">
    <w:p w:rsidR="00147BD5" w:rsidRDefault="00147B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188C" w:rsidRPr="00F72AC9" w:rsidRDefault="006D188C" w:rsidP="002F34E1">
    <w:pPr>
      <w:pBdr>
        <w:top w:val="single" w:sz="4" w:space="1" w:color="auto"/>
      </w:pBdr>
      <w:rPr>
        <w:rFonts w:ascii="Times New Roman" w:hAnsi="Times New Roman"/>
        <w:lang w:val="en-US"/>
      </w:rPr>
    </w:pPr>
    <w:r w:rsidRPr="00F72AC9">
      <w:rPr>
        <w:rFonts w:ascii="Times New Roman" w:hAnsi="Times New Roman"/>
        <w:lang w:val="en-US"/>
      </w:rPr>
      <w:t xml:space="preserve">1 Changi Business Park Crescent, Plaza8 @ CBP, #03-09 - #03-12, Podium B Singapore – 486025 </w:t>
    </w:r>
  </w:p>
  <w:p w:rsidR="006D188C" w:rsidRPr="00F72AC9" w:rsidRDefault="006D188C" w:rsidP="002F34E1">
    <w:pPr>
      <w:pBdr>
        <w:top w:val="single" w:sz="4" w:space="1" w:color="auto"/>
      </w:pBdr>
      <w:rPr>
        <w:rFonts w:ascii="Times New Roman" w:hAnsi="Times New Roman"/>
      </w:rPr>
    </w:pPr>
    <w:r w:rsidRPr="00F72AC9">
      <w:rPr>
        <w:rFonts w:ascii="Times New Roman" w:hAnsi="Times New Roman"/>
      </w:rPr>
      <w:t xml:space="preserve">Email: </w:t>
    </w:r>
    <w:hyperlink r:id="rId1" w:history="1">
      <w:r w:rsidRPr="00F72AC9">
        <w:rPr>
          <w:rStyle w:val="Hyperlink"/>
          <w:rFonts w:ascii="Times New Roman" w:hAnsi="Times New Roman"/>
        </w:rPr>
        <w:t>solutions@theoptimum.net</w:t>
      </w:r>
    </w:hyperlink>
    <w:r w:rsidRPr="00F72AC9">
      <w:rPr>
        <w:rFonts w:ascii="Times New Roman" w:hAnsi="Times New Roman"/>
      </w:rPr>
      <w:t xml:space="preserve"> Phone: (65) 6236 0070</w:t>
    </w:r>
  </w:p>
  <w:p w:rsidR="006D188C" w:rsidRPr="002F34E1" w:rsidRDefault="006D188C" w:rsidP="002F34E1">
    <w:pPr>
      <w:pStyle w:val="Footer"/>
      <w:rPr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7BD5" w:rsidRDefault="00147BD5">
      <w:r>
        <w:separator/>
      </w:r>
    </w:p>
  </w:footnote>
  <w:footnote w:type="continuationSeparator" w:id="1">
    <w:p w:rsidR="00147BD5" w:rsidRDefault="00147B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188C" w:rsidRDefault="00687E3D">
    <w:pPr>
      <w:pStyle w:val="Header"/>
      <w:jc w:val="right"/>
    </w:pPr>
    <w:r>
      <w:rPr>
        <w:noProof/>
        <w:lang w:val="en-IN" w:eastAsia="en-IN"/>
      </w:rPr>
      <w:drawing>
        <wp:inline distT="0" distB="0" distL="0" distR="0">
          <wp:extent cx="2957830" cy="588645"/>
          <wp:effectExtent l="0" t="0" r="0" b="1905"/>
          <wp:docPr id="1" name="Picture 1" descr="C:\WINDOWS\TEMP\finalar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WINDOWS\TEMP\finalart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7830" cy="588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2"/>
      <w:numFmt w:val="decimal"/>
      <w:lvlText w:val="%1."/>
      <w:lvlJc w:val="left"/>
      <w:pPr>
        <w:tabs>
          <w:tab w:val="num" w:pos="765"/>
        </w:tabs>
        <w:ind w:left="765" w:hanging="405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F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  <w:color w:val="000000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hAnsi="Arial" w:cs="Arial"/>
      </w:rPr>
    </w:lvl>
    <w:lvl w:ilvl="2">
      <w:start w:val="1"/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>
    <w:nsid w:val="0000000A"/>
    <w:multiLevelType w:val="singleLevel"/>
    <w:tmpl w:val="0000000A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>
    <w:nsid w:val="278E1C0F"/>
    <w:multiLevelType w:val="hybridMultilevel"/>
    <w:tmpl w:val="2DAEEFE8"/>
    <w:lvl w:ilvl="0" w:tplc="35DE0C72">
      <w:start w:val="1"/>
      <w:numFmt w:val="bullet"/>
      <w:pStyle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76A2"/>
        <w:sz w:val="18"/>
      </w:rPr>
    </w:lvl>
    <w:lvl w:ilvl="1" w:tplc="040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F5F7E34"/>
    <w:multiLevelType w:val="hybridMultilevel"/>
    <w:tmpl w:val="667E8532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1570600"/>
    <w:multiLevelType w:val="hybridMultilevel"/>
    <w:tmpl w:val="91D2B690"/>
    <w:lvl w:ilvl="0" w:tplc="7A744550">
      <w:numFmt w:val="bullet"/>
      <w:lvlText w:val="-"/>
      <w:lvlJc w:val="left"/>
      <w:pPr>
        <w:ind w:left="43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2">
    <w:nsid w:val="3389514A"/>
    <w:multiLevelType w:val="hybridMultilevel"/>
    <w:tmpl w:val="44CCDC06"/>
    <w:lvl w:ilvl="0" w:tplc="4DF2CABC">
      <w:numFmt w:val="bullet"/>
      <w:lvlText w:val="-"/>
      <w:lvlJc w:val="left"/>
      <w:pPr>
        <w:ind w:left="43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3">
    <w:nsid w:val="41D5425F"/>
    <w:multiLevelType w:val="hybridMultilevel"/>
    <w:tmpl w:val="426A49D8"/>
    <w:lvl w:ilvl="0" w:tplc="5DE460D4">
      <w:numFmt w:val="bullet"/>
      <w:lvlText w:val="-"/>
      <w:lvlJc w:val="left"/>
      <w:pPr>
        <w:ind w:left="43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4">
    <w:nsid w:val="45963CB9"/>
    <w:multiLevelType w:val="hybridMultilevel"/>
    <w:tmpl w:val="350EC620"/>
    <w:lvl w:ilvl="0" w:tplc="0FCA113A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A0439B4"/>
    <w:multiLevelType w:val="hybridMultilevel"/>
    <w:tmpl w:val="CB4834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3AA4C0F"/>
    <w:multiLevelType w:val="hybridMultilevel"/>
    <w:tmpl w:val="0EC4ED70"/>
    <w:lvl w:ilvl="0" w:tplc="0B2862EA">
      <w:numFmt w:val="bullet"/>
      <w:lvlText w:val="-"/>
      <w:lvlJc w:val="left"/>
      <w:pPr>
        <w:ind w:left="43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4"/>
  </w:num>
  <w:num w:numId="4">
    <w:abstractNumId w:val="15"/>
  </w:num>
  <w:num w:numId="5">
    <w:abstractNumId w:val="16"/>
  </w:num>
  <w:num w:numId="6">
    <w:abstractNumId w:val="12"/>
  </w:num>
  <w:num w:numId="7">
    <w:abstractNumId w:val="11"/>
  </w:num>
  <w:num w:numId="8">
    <w:abstractNumId w:val="13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773BF2"/>
    <w:rsid w:val="00042D8D"/>
    <w:rsid w:val="00045F01"/>
    <w:rsid w:val="0005036A"/>
    <w:rsid w:val="00071A05"/>
    <w:rsid w:val="000C3843"/>
    <w:rsid w:val="001037E7"/>
    <w:rsid w:val="0011351B"/>
    <w:rsid w:val="001215EE"/>
    <w:rsid w:val="00123DD6"/>
    <w:rsid w:val="00147BD5"/>
    <w:rsid w:val="00162AD2"/>
    <w:rsid w:val="00167D3E"/>
    <w:rsid w:val="00193737"/>
    <w:rsid w:val="001A6A28"/>
    <w:rsid w:val="001D2620"/>
    <w:rsid w:val="002019C6"/>
    <w:rsid w:val="00212E58"/>
    <w:rsid w:val="002217B5"/>
    <w:rsid w:val="0025155E"/>
    <w:rsid w:val="00270A1E"/>
    <w:rsid w:val="00283642"/>
    <w:rsid w:val="002B0C01"/>
    <w:rsid w:val="002B26DF"/>
    <w:rsid w:val="002B4691"/>
    <w:rsid w:val="002D5950"/>
    <w:rsid w:val="002E06D4"/>
    <w:rsid w:val="002F34E1"/>
    <w:rsid w:val="00310E65"/>
    <w:rsid w:val="00313B44"/>
    <w:rsid w:val="00314BF0"/>
    <w:rsid w:val="00360B8E"/>
    <w:rsid w:val="0037230B"/>
    <w:rsid w:val="003A7872"/>
    <w:rsid w:val="003D6379"/>
    <w:rsid w:val="00416BDC"/>
    <w:rsid w:val="0044380E"/>
    <w:rsid w:val="00445FFC"/>
    <w:rsid w:val="00453F68"/>
    <w:rsid w:val="004644F8"/>
    <w:rsid w:val="00465536"/>
    <w:rsid w:val="00491EBE"/>
    <w:rsid w:val="004A132D"/>
    <w:rsid w:val="004B0DAA"/>
    <w:rsid w:val="004F4014"/>
    <w:rsid w:val="00500FF4"/>
    <w:rsid w:val="00503D1F"/>
    <w:rsid w:val="00510681"/>
    <w:rsid w:val="005244FE"/>
    <w:rsid w:val="00525ACE"/>
    <w:rsid w:val="00532270"/>
    <w:rsid w:val="005460B2"/>
    <w:rsid w:val="005471E0"/>
    <w:rsid w:val="0056231B"/>
    <w:rsid w:val="005D3F9D"/>
    <w:rsid w:val="005D4B5F"/>
    <w:rsid w:val="005D5A63"/>
    <w:rsid w:val="005E7FB1"/>
    <w:rsid w:val="005F3B38"/>
    <w:rsid w:val="005F58D7"/>
    <w:rsid w:val="00676DA8"/>
    <w:rsid w:val="00676FE6"/>
    <w:rsid w:val="00687E3D"/>
    <w:rsid w:val="00697764"/>
    <w:rsid w:val="006A760B"/>
    <w:rsid w:val="006C207E"/>
    <w:rsid w:val="006C3346"/>
    <w:rsid w:val="006D188C"/>
    <w:rsid w:val="0073475B"/>
    <w:rsid w:val="007500CB"/>
    <w:rsid w:val="0076225D"/>
    <w:rsid w:val="00773BF2"/>
    <w:rsid w:val="0078085B"/>
    <w:rsid w:val="0078418B"/>
    <w:rsid w:val="00785B9B"/>
    <w:rsid w:val="007F0921"/>
    <w:rsid w:val="00810507"/>
    <w:rsid w:val="00811F17"/>
    <w:rsid w:val="0085714B"/>
    <w:rsid w:val="008855A3"/>
    <w:rsid w:val="00893916"/>
    <w:rsid w:val="008B61B5"/>
    <w:rsid w:val="008C3094"/>
    <w:rsid w:val="008E6E04"/>
    <w:rsid w:val="00912E1F"/>
    <w:rsid w:val="009367E3"/>
    <w:rsid w:val="009A5488"/>
    <w:rsid w:val="009B6AF0"/>
    <w:rsid w:val="009C1313"/>
    <w:rsid w:val="009C6A60"/>
    <w:rsid w:val="00A12B92"/>
    <w:rsid w:val="00A16F12"/>
    <w:rsid w:val="00A404FB"/>
    <w:rsid w:val="00A554AC"/>
    <w:rsid w:val="00A85AA5"/>
    <w:rsid w:val="00A90275"/>
    <w:rsid w:val="00AC5B89"/>
    <w:rsid w:val="00AC74DF"/>
    <w:rsid w:val="00AF05D2"/>
    <w:rsid w:val="00B238F1"/>
    <w:rsid w:val="00B26C53"/>
    <w:rsid w:val="00B440D1"/>
    <w:rsid w:val="00B73F7F"/>
    <w:rsid w:val="00B765AB"/>
    <w:rsid w:val="00BC2321"/>
    <w:rsid w:val="00BF171F"/>
    <w:rsid w:val="00C303D6"/>
    <w:rsid w:val="00C32363"/>
    <w:rsid w:val="00C46847"/>
    <w:rsid w:val="00C64A3F"/>
    <w:rsid w:val="00C82FB8"/>
    <w:rsid w:val="00C86987"/>
    <w:rsid w:val="00CA0302"/>
    <w:rsid w:val="00CC027D"/>
    <w:rsid w:val="00D7525D"/>
    <w:rsid w:val="00D76B3F"/>
    <w:rsid w:val="00D94E16"/>
    <w:rsid w:val="00DA04A2"/>
    <w:rsid w:val="00DD0F17"/>
    <w:rsid w:val="00DD3B90"/>
    <w:rsid w:val="00DE417A"/>
    <w:rsid w:val="00DF6668"/>
    <w:rsid w:val="00E00EDC"/>
    <w:rsid w:val="00E238D1"/>
    <w:rsid w:val="00E52A40"/>
    <w:rsid w:val="00E65F1D"/>
    <w:rsid w:val="00E77B91"/>
    <w:rsid w:val="00EA4682"/>
    <w:rsid w:val="00EF3896"/>
    <w:rsid w:val="00F56DF0"/>
    <w:rsid w:val="00F86132"/>
    <w:rsid w:val="00F905A2"/>
    <w:rsid w:val="00FA6D9F"/>
    <w:rsid w:val="00FC14DD"/>
    <w:rsid w:val="00FF0623"/>
    <w:rsid w:val="00FF30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D0F17"/>
    <w:rPr>
      <w:rFonts w:ascii="Verdana" w:hAnsi="Verdana"/>
      <w:sz w:val="18"/>
      <w:szCs w:val="18"/>
      <w:lang w:val="en-GB" w:eastAsia="en-US"/>
    </w:rPr>
  </w:style>
  <w:style w:type="paragraph" w:styleId="Heading1">
    <w:name w:val="heading 1"/>
    <w:basedOn w:val="Normal"/>
    <w:next w:val="Normal"/>
    <w:qFormat/>
    <w:rsid w:val="00360B8E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sz w:val="22"/>
      <w:szCs w:val="20"/>
      <w:lang w:val="en-US"/>
    </w:rPr>
  </w:style>
  <w:style w:type="paragraph" w:styleId="Heading2">
    <w:name w:val="heading 2"/>
    <w:basedOn w:val="Normal"/>
    <w:next w:val="Normal"/>
    <w:qFormat/>
    <w:rsid w:val="00360B8E"/>
    <w:pPr>
      <w:autoSpaceDE w:val="0"/>
      <w:autoSpaceDN w:val="0"/>
      <w:adjustRightInd w:val="0"/>
      <w:outlineLvl w:val="1"/>
    </w:pPr>
    <w:rPr>
      <w:rFonts w:ascii="Arial" w:hAnsi="Arial"/>
      <w:sz w:val="20"/>
      <w:lang w:val="en-US"/>
    </w:rPr>
  </w:style>
  <w:style w:type="paragraph" w:styleId="Heading3">
    <w:name w:val="heading 3"/>
    <w:basedOn w:val="Normal"/>
    <w:next w:val="Normal"/>
    <w:qFormat/>
    <w:rsid w:val="00360B8E"/>
    <w:pPr>
      <w:keepNext/>
      <w:outlineLvl w:val="2"/>
    </w:pPr>
    <w:rPr>
      <w:rFonts w:ascii="Arial" w:hAnsi="Arial" w:cs="Arial"/>
      <w:b/>
      <w:bCs/>
      <w:sz w:val="20"/>
      <w:szCs w:val="20"/>
      <w:u w:val="single"/>
    </w:rPr>
  </w:style>
  <w:style w:type="paragraph" w:styleId="Heading4">
    <w:name w:val="heading 4"/>
    <w:basedOn w:val="Normal"/>
    <w:next w:val="Normal"/>
    <w:qFormat/>
    <w:rsid w:val="00360B8E"/>
    <w:pPr>
      <w:keepNext/>
      <w:outlineLvl w:val="3"/>
    </w:pPr>
    <w:rPr>
      <w:rFonts w:ascii="Arial" w:hAnsi="Arial" w:cs="Arial"/>
      <w:b/>
      <w:bCs/>
      <w:sz w:val="20"/>
      <w:szCs w:val="20"/>
    </w:rPr>
  </w:style>
  <w:style w:type="paragraph" w:styleId="Heading5">
    <w:name w:val="heading 5"/>
    <w:basedOn w:val="Normal"/>
    <w:next w:val="Normal"/>
    <w:qFormat/>
    <w:rsid w:val="00360B8E"/>
    <w:pPr>
      <w:keepNext/>
      <w:autoSpaceDE w:val="0"/>
      <w:autoSpaceDN w:val="0"/>
      <w:adjustRightInd w:val="0"/>
      <w:outlineLvl w:val="4"/>
    </w:pPr>
    <w:rPr>
      <w:rFonts w:ascii="Arial" w:hAnsi="Arial" w:cs="Arial"/>
      <w:b/>
      <w:bCs/>
      <w:color w:val="000000"/>
      <w:sz w:val="20"/>
      <w:szCs w:val="20"/>
      <w:lang w:val="en-US"/>
    </w:rPr>
  </w:style>
  <w:style w:type="paragraph" w:styleId="Heading6">
    <w:name w:val="heading 6"/>
    <w:basedOn w:val="Normal"/>
    <w:next w:val="Normal"/>
    <w:qFormat/>
    <w:rsid w:val="00360B8E"/>
    <w:pPr>
      <w:keepNext/>
      <w:jc w:val="both"/>
      <w:outlineLvl w:val="5"/>
    </w:pPr>
    <w:rPr>
      <w:rFonts w:ascii="Arial" w:hAnsi="Arial" w:cs="Arial"/>
      <w:sz w:val="20"/>
      <w:szCs w:val="20"/>
      <w:u w:val="single"/>
    </w:rPr>
  </w:style>
  <w:style w:type="paragraph" w:styleId="Heading7">
    <w:name w:val="heading 7"/>
    <w:basedOn w:val="Normal"/>
    <w:next w:val="Normal"/>
    <w:qFormat/>
    <w:rsid w:val="00360B8E"/>
    <w:pPr>
      <w:keepNext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rsid w:val="00360B8E"/>
    <w:pPr>
      <w:keepNext/>
      <w:jc w:val="both"/>
      <w:outlineLvl w:val="7"/>
    </w:pPr>
    <w:rPr>
      <w:rFonts w:ascii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0B8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60B8E"/>
    <w:pPr>
      <w:tabs>
        <w:tab w:val="center" w:pos="4153"/>
        <w:tab w:val="right" w:pos="8306"/>
      </w:tabs>
    </w:pPr>
  </w:style>
  <w:style w:type="character" w:styleId="Hyperlink">
    <w:name w:val="Hyperlink"/>
    <w:rsid w:val="00360B8E"/>
    <w:rPr>
      <w:color w:val="0000FF"/>
      <w:u w:val="single"/>
    </w:rPr>
  </w:style>
  <w:style w:type="character" w:styleId="PageNumber">
    <w:name w:val="page number"/>
    <w:basedOn w:val="DefaultParagraphFont"/>
    <w:rsid w:val="00360B8E"/>
  </w:style>
  <w:style w:type="paragraph" w:styleId="BodyText">
    <w:name w:val="Body Text"/>
    <w:basedOn w:val="Normal"/>
    <w:rsid w:val="00360B8E"/>
    <w:pPr>
      <w:autoSpaceDE w:val="0"/>
      <w:autoSpaceDN w:val="0"/>
      <w:adjustRightInd w:val="0"/>
      <w:jc w:val="both"/>
    </w:pPr>
    <w:rPr>
      <w:rFonts w:ascii="Arial" w:hAnsi="Arial" w:cs="Arial"/>
      <w:color w:val="000000"/>
      <w:sz w:val="20"/>
      <w:szCs w:val="20"/>
      <w:lang w:val="en-US"/>
    </w:rPr>
  </w:style>
  <w:style w:type="paragraph" w:styleId="BodyText2">
    <w:name w:val="Body Text 2"/>
    <w:basedOn w:val="Normal"/>
    <w:rsid w:val="00360B8E"/>
    <w:pPr>
      <w:jc w:val="both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rsid w:val="00360B8E"/>
    <w:pPr>
      <w:autoSpaceDE w:val="0"/>
      <w:autoSpaceDN w:val="0"/>
      <w:adjustRightInd w:val="0"/>
    </w:pPr>
    <w:rPr>
      <w:rFonts w:ascii="Arial" w:hAnsi="Arial" w:cs="Arial"/>
      <w:sz w:val="20"/>
      <w:szCs w:val="20"/>
    </w:rPr>
  </w:style>
  <w:style w:type="character" w:styleId="FollowedHyperlink">
    <w:name w:val="FollowedHyperlink"/>
    <w:rsid w:val="00360B8E"/>
    <w:rPr>
      <w:color w:val="800080"/>
      <w:u w:val="single"/>
    </w:rPr>
  </w:style>
  <w:style w:type="character" w:customStyle="1" w:styleId="spelle">
    <w:name w:val="spelle"/>
    <w:basedOn w:val="DefaultParagraphFont"/>
    <w:rsid w:val="00DD0F17"/>
  </w:style>
  <w:style w:type="character" w:customStyle="1" w:styleId="apple-style-span">
    <w:name w:val="apple-style-span"/>
    <w:basedOn w:val="DefaultParagraphFont"/>
    <w:rsid w:val="00DD0F17"/>
  </w:style>
  <w:style w:type="paragraph" w:styleId="BodyTextIndent3">
    <w:name w:val="Body Text Indent 3"/>
    <w:basedOn w:val="Normal"/>
    <w:rsid w:val="00810507"/>
    <w:pPr>
      <w:spacing w:after="120"/>
      <w:ind w:left="360"/>
    </w:pPr>
    <w:rPr>
      <w:sz w:val="16"/>
      <w:szCs w:val="16"/>
    </w:rPr>
  </w:style>
  <w:style w:type="paragraph" w:styleId="PlainText">
    <w:name w:val="Plain Text"/>
    <w:basedOn w:val="Normal"/>
    <w:link w:val="PlainTextChar"/>
    <w:rsid w:val="00810507"/>
    <w:rPr>
      <w:rFonts w:ascii="Courier New" w:hAnsi="Courier New"/>
      <w:sz w:val="20"/>
      <w:szCs w:val="20"/>
      <w:lang w:val="en-US"/>
    </w:rPr>
  </w:style>
  <w:style w:type="paragraph" w:styleId="Subtitle">
    <w:name w:val="Subtitle"/>
    <w:basedOn w:val="Normal"/>
    <w:link w:val="SubtitleChar"/>
    <w:qFormat/>
    <w:rsid w:val="00810507"/>
    <w:pPr>
      <w:widowControl w:val="0"/>
    </w:pPr>
    <w:rPr>
      <w:rFonts w:ascii="Times New Roman" w:hAnsi="Times New Roman"/>
      <w:sz w:val="20"/>
      <w:szCs w:val="20"/>
      <w:u w:val="single"/>
      <w:lang w:val="en-US"/>
    </w:rPr>
  </w:style>
  <w:style w:type="paragraph" w:customStyle="1" w:styleId="ReturnAddress">
    <w:name w:val="Return Address"/>
    <w:basedOn w:val="Normal"/>
    <w:rsid w:val="00810507"/>
    <w:pPr>
      <w:jc w:val="center"/>
    </w:pPr>
    <w:rPr>
      <w:rFonts w:ascii="Garamond" w:hAnsi="Garamond"/>
      <w:spacing w:val="-3"/>
      <w:sz w:val="20"/>
      <w:szCs w:val="20"/>
      <w:lang w:val="en-US"/>
    </w:rPr>
  </w:style>
  <w:style w:type="paragraph" w:customStyle="1" w:styleId="Body1">
    <w:name w:val="Body 1"/>
    <w:basedOn w:val="Normal"/>
    <w:rsid w:val="00810507"/>
    <w:pPr>
      <w:tabs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540"/>
      </w:tabs>
      <w:overflowPunct w:val="0"/>
      <w:autoSpaceDE w:val="0"/>
      <w:autoSpaceDN w:val="0"/>
      <w:adjustRightInd w:val="0"/>
      <w:ind w:left="720"/>
      <w:textAlignment w:val="baseline"/>
    </w:pPr>
    <w:rPr>
      <w:rFonts w:ascii="Arial" w:hAnsi="Arial"/>
      <w:sz w:val="20"/>
      <w:szCs w:val="20"/>
      <w:lang w:val="en-US"/>
    </w:rPr>
  </w:style>
  <w:style w:type="paragraph" w:styleId="List">
    <w:name w:val="List"/>
    <w:basedOn w:val="Normal"/>
    <w:rsid w:val="00CA0302"/>
    <w:pPr>
      <w:suppressAutoHyphens/>
      <w:overflowPunct w:val="0"/>
      <w:autoSpaceDE w:val="0"/>
      <w:ind w:left="360" w:hanging="360"/>
      <w:textAlignment w:val="baseline"/>
    </w:pPr>
    <w:rPr>
      <w:sz w:val="20"/>
      <w:szCs w:val="20"/>
      <w:lang w:val="en-US" w:eastAsia="ar-SA"/>
    </w:rPr>
  </w:style>
  <w:style w:type="paragraph" w:customStyle="1" w:styleId="WW-BodyText3">
    <w:name w:val="WW-Body Text 3"/>
    <w:basedOn w:val="Normal"/>
    <w:rsid w:val="00CA0302"/>
    <w:pPr>
      <w:suppressAutoHyphens/>
      <w:overflowPunct w:val="0"/>
      <w:autoSpaceDE w:val="0"/>
      <w:spacing w:after="120"/>
      <w:textAlignment w:val="baseline"/>
    </w:pPr>
    <w:rPr>
      <w:sz w:val="16"/>
      <w:szCs w:val="20"/>
      <w:lang w:eastAsia="ar-SA"/>
    </w:rPr>
  </w:style>
  <w:style w:type="paragraph" w:customStyle="1" w:styleId="WW-BodyTextIndent3">
    <w:name w:val="WW-Body Text Indent 3"/>
    <w:basedOn w:val="Normal"/>
    <w:rsid w:val="00CA0302"/>
    <w:pPr>
      <w:suppressAutoHyphens/>
      <w:overflowPunct w:val="0"/>
      <w:autoSpaceDE w:val="0"/>
      <w:ind w:left="1440"/>
      <w:jc w:val="both"/>
      <w:textAlignment w:val="baseline"/>
    </w:pPr>
    <w:rPr>
      <w:sz w:val="20"/>
      <w:szCs w:val="20"/>
      <w:lang w:val="en-US" w:eastAsia="ar-SA"/>
    </w:rPr>
  </w:style>
  <w:style w:type="paragraph" w:customStyle="1" w:styleId="WW-CommentText">
    <w:name w:val="WW-Comment Text"/>
    <w:basedOn w:val="Normal"/>
    <w:rsid w:val="00CA0302"/>
    <w:pPr>
      <w:suppressAutoHyphens/>
      <w:overflowPunct w:val="0"/>
      <w:autoSpaceDE w:val="0"/>
      <w:textAlignment w:val="baseline"/>
    </w:pPr>
    <w:rPr>
      <w:sz w:val="20"/>
      <w:szCs w:val="20"/>
      <w:lang w:eastAsia="ar-SA"/>
    </w:rPr>
  </w:style>
  <w:style w:type="paragraph" w:customStyle="1" w:styleId="Note">
    <w:name w:val="Note"/>
    <w:basedOn w:val="BodyText"/>
    <w:rsid w:val="00CA0302"/>
    <w:pPr>
      <w:pBdr>
        <w:top w:val="single" w:sz="8" w:space="1" w:color="000000"/>
        <w:bottom w:val="single" w:sz="8" w:space="1" w:color="000000"/>
      </w:pBdr>
      <w:shd w:val="clear" w:color="auto" w:fill="E6E6E6"/>
      <w:tabs>
        <w:tab w:val="num" w:pos="720"/>
      </w:tabs>
      <w:suppressAutoHyphens/>
      <w:overflowPunct w:val="0"/>
      <w:autoSpaceDN/>
      <w:adjustRightInd/>
      <w:spacing w:after="120"/>
      <w:ind w:left="-1800"/>
      <w:textAlignment w:val="baseline"/>
    </w:pPr>
    <w:rPr>
      <w:rFonts w:ascii="Verdana" w:hAnsi="Verdana" w:cs="Times New Roman"/>
      <w:color w:val="auto"/>
      <w:szCs w:val="24"/>
      <w:lang w:val="en-GB" w:eastAsia="ar-SA"/>
    </w:rPr>
  </w:style>
  <w:style w:type="paragraph" w:customStyle="1" w:styleId="ForCV">
    <w:name w:val="For CV"/>
    <w:basedOn w:val="BodyText"/>
    <w:rsid w:val="00CA0302"/>
    <w:pPr>
      <w:suppressAutoHyphens/>
      <w:overflowPunct w:val="0"/>
      <w:autoSpaceDN/>
      <w:adjustRightInd/>
      <w:spacing w:after="120"/>
      <w:jc w:val="left"/>
      <w:textAlignment w:val="baseline"/>
    </w:pPr>
    <w:rPr>
      <w:rFonts w:ascii="Verdana" w:hAnsi="Verdana" w:cs="Times New Roman"/>
      <w:b/>
      <w:color w:val="auto"/>
      <w:lang w:val="en-GB" w:eastAsia="ar-SA"/>
    </w:rPr>
  </w:style>
  <w:style w:type="paragraph" w:customStyle="1" w:styleId="Head3">
    <w:name w:val="Head 3"/>
    <w:basedOn w:val="BodyText"/>
    <w:rsid w:val="00CA0302"/>
    <w:pPr>
      <w:suppressAutoHyphens/>
      <w:overflowPunct w:val="0"/>
      <w:autoSpaceDN/>
      <w:adjustRightInd/>
      <w:spacing w:after="120"/>
      <w:jc w:val="center"/>
      <w:textAlignment w:val="baseline"/>
    </w:pPr>
    <w:rPr>
      <w:rFonts w:ascii="Verdana" w:hAnsi="Verdana" w:cs="Times New Roman"/>
      <w:b/>
      <w:bCs/>
      <w:color w:val="auto"/>
      <w:sz w:val="24"/>
      <w:u w:val="single"/>
      <w:lang w:val="en-GB" w:eastAsia="ar-SA"/>
    </w:rPr>
  </w:style>
  <w:style w:type="paragraph" w:customStyle="1" w:styleId="Tablehead">
    <w:name w:val="Table head"/>
    <w:basedOn w:val="BodyText"/>
    <w:rsid w:val="00CA0302"/>
    <w:pPr>
      <w:suppressAutoHyphens/>
      <w:overflowPunct w:val="0"/>
      <w:autoSpaceDN/>
      <w:adjustRightInd/>
      <w:spacing w:before="280" w:after="120"/>
      <w:jc w:val="center"/>
      <w:textAlignment w:val="baseline"/>
    </w:pPr>
    <w:rPr>
      <w:rFonts w:ascii="Georgia" w:hAnsi="Georgia" w:cs="Times New Roman"/>
      <w:b/>
      <w:bCs/>
      <w:color w:val="auto"/>
      <w:sz w:val="22"/>
      <w:lang w:val="en-GB" w:eastAsia="ar-SA"/>
    </w:rPr>
  </w:style>
  <w:style w:type="paragraph" w:customStyle="1" w:styleId="CVhead">
    <w:name w:val="CV head"/>
    <w:basedOn w:val="BodyText"/>
    <w:rsid w:val="00CA0302"/>
    <w:pPr>
      <w:suppressAutoHyphens/>
      <w:overflowPunct w:val="0"/>
      <w:autoSpaceDN/>
      <w:adjustRightInd/>
      <w:spacing w:after="120"/>
      <w:ind w:left="720"/>
      <w:jc w:val="left"/>
      <w:textAlignment w:val="baseline"/>
    </w:pPr>
    <w:rPr>
      <w:rFonts w:ascii="Georgia" w:hAnsi="Georgia" w:cs="Times New Roman"/>
      <w:b/>
      <w:color w:val="auto"/>
      <w:lang w:val="en-GB" w:eastAsia="ar-SA"/>
    </w:rPr>
  </w:style>
  <w:style w:type="paragraph" w:customStyle="1" w:styleId="EmpName">
    <w:name w:val="Emp Name"/>
    <w:basedOn w:val="Head3"/>
    <w:rsid w:val="00CA0302"/>
    <w:rPr>
      <w:rFonts w:ascii="Courier New" w:hAnsi="Courier New"/>
      <w:sz w:val="44"/>
      <w:u w:val="none"/>
    </w:rPr>
  </w:style>
  <w:style w:type="paragraph" w:customStyle="1" w:styleId="SEInd">
    <w:name w:val="SEInd"/>
    <w:basedOn w:val="Normal"/>
    <w:rsid w:val="00CA0302"/>
    <w:pPr>
      <w:suppressAutoHyphens/>
      <w:spacing w:after="80" w:line="260" w:lineRule="exact"/>
      <w:ind w:left="288"/>
    </w:pPr>
    <w:rPr>
      <w:rFonts w:ascii="Arial" w:hAnsi="Arial"/>
      <w:sz w:val="20"/>
      <w:szCs w:val="20"/>
      <w:lang w:val="en-US" w:eastAsia="ar-SA"/>
    </w:rPr>
  </w:style>
  <w:style w:type="paragraph" w:styleId="Title">
    <w:name w:val="Title"/>
    <w:basedOn w:val="Normal"/>
    <w:link w:val="TitleChar"/>
    <w:qFormat/>
    <w:rsid w:val="00EA4682"/>
    <w:pPr>
      <w:spacing w:before="60" w:after="60"/>
      <w:jc w:val="center"/>
    </w:pPr>
    <w:rPr>
      <w:rFonts w:ascii="Times New Roman" w:hAnsi="Times New Roman"/>
      <w:b/>
      <w:bCs/>
      <w:sz w:val="24"/>
      <w:szCs w:val="24"/>
      <w:lang w:val="en-US"/>
    </w:rPr>
  </w:style>
  <w:style w:type="character" w:customStyle="1" w:styleId="TitleChar">
    <w:name w:val="Title Char"/>
    <w:link w:val="Title"/>
    <w:rsid w:val="00EA4682"/>
    <w:rPr>
      <w:b/>
      <w:bCs/>
      <w:sz w:val="24"/>
      <w:szCs w:val="24"/>
      <w:lang w:val="en-US" w:eastAsia="en-US" w:bidi="ar-SA"/>
    </w:rPr>
  </w:style>
  <w:style w:type="character" w:customStyle="1" w:styleId="SubtitleChar">
    <w:name w:val="Subtitle Char"/>
    <w:link w:val="Subtitle"/>
    <w:rsid w:val="00EA4682"/>
    <w:rPr>
      <w:u w:val="single"/>
      <w:lang w:val="en-US" w:eastAsia="en-US" w:bidi="ar-SA"/>
    </w:rPr>
  </w:style>
  <w:style w:type="paragraph" w:customStyle="1" w:styleId="CVbodytext">
    <w:name w:val="CVbodytext"/>
    <w:basedOn w:val="Normal"/>
    <w:rsid w:val="00EA4682"/>
    <w:pPr>
      <w:tabs>
        <w:tab w:val="left" w:pos="720"/>
      </w:tabs>
      <w:spacing w:after="200"/>
      <w:jc w:val="both"/>
    </w:pPr>
    <w:rPr>
      <w:rFonts w:ascii="Arial" w:hAnsi="Arial" w:cs="Arial"/>
      <w:sz w:val="20"/>
      <w:szCs w:val="20"/>
      <w:lang w:val="en-US"/>
    </w:rPr>
  </w:style>
  <w:style w:type="paragraph" w:customStyle="1" w:styleId="Bullet">
    <w:name w:val="Bullet"/>
    <w:basedOn w:val="Normal"/>
    <w:rsid w:val="00EA4682"/>
    <w:pPr>
      <w:numPr>
        <w:numId w:val="2"/>
      </w:numPr>
    </w:pPr>
    <w:rPr>
      <w:rFonts w:ascii="Trebuchet MS" w:eastAsia="MS Mincho" w:hAnsi="Trebuchet MS"/>
      <w:sz w:val="22"/>
      <w:szCs w:val="24"/>
      <w:lang w:val="en-US" w:eastAsia="ja-JP"/>
    </w:rPr>
  </w:style>
  <w:style w:type="character" w:customStyle="1" w:styleId="PlainTextChar">
    <w:name w:val="Plain Text Char"/>
    <w:link w:val="PlainText"/>
    <w:rsid w:val="00EA4682"/>
    <w:rPr>
      <w:rFonts w:ascii="Courier New" w:hAnsi="Courier New"/>
      <w:lang w:val="en-US" w:eastAsia="en-US" w:bidi="ar-SA"/>
    </w:rPr>
  </w:style>
  <w:style w:type="paragraph" w:customStyle="1" w:styleId="CVheading1">
    <w:name w:val="CVheading1"/>
    <w:basedOn w:val="Normal"/>
    <w:rsid w:val="00EA4682"/>
    <w:pPr>
      <w:keepNext/>
      <w:spacing w:before="200" w:after="200"/>
    </w:pPr>
    <w:rPr>
      <w:rFonts w:ascii="Arial" w:hAnsi="Arial" w:cs="Arial"/>
      <w:b/>
      <w:bCs/>
      <w:sz w:val="20"/>
      <w:szCs w:val="20"/>
      <w:lang w:val="en-US"/>
    </w:rPr>
  </w:style>
  <w:style w:type="paragraph" w:customStyle="1" w:styleId="experience-jobtitle">
    <w:name w:val="experience - job title"/>
    <w:basedOn w:val="Normal"/>
    <w:rsid w:val="00EA4682"/>
    <w:pPr>
      <w:keepNext/>
      <w:suppressAutoHyphens/>
      <w:spacing w:after="200"/>
      <w:jc w:val="both"/>
    </w:pPr>
    <w:rPr>
      <w:rFonts w:ascii="Palatino" w:hAnsi="Palatino"/>
      <w:b/>
      <w:sz w:val="20"/>
      <w:szCs w:val="20"/>
      <w:lang w:val="en-US" w:eastAsia="en-SG"/>
    </w:rPr>
  </w:style>
  <w:style w:type="paragraph" w:styleId="BodyTextIndent">
    <w:name w:val="Body Text Indent"/>
    <w:basedOn w:val="Normal"/>
    <w:link w:val="BodyTextIndentChar"/>
    <w:rsid w:val="00EA4682"/>
    <w:pPr>
      <w:spacing w:after="120"/>
      <w:ind w:left="360"/>
    </w:pPr>
    <w:rPr>
      <w:rFonts w:ascii="Times New Roman" w:hAnsi="Times New Roman"/>
      <w:sz w:val="24"/>
      <w:szCs w:val="24"/>
      <w:lang w:val="en-US"/>
    </w:rPr>
  </w:style>
  <w:style w:type="character" w:customStyle="1" w:styleId="BodyTextIndentChar">
    <w:name w:val="Body Text Indent Char"/>
    <w:link w:val="BodyTextIndent"/>
    <w:rsid w:val="00EA4682"/>
    <w:rPr>
      <w:sz w:val="24"/>
      <w:szCs w:val="24"/>
      <w:lang w:val="en-US" w:eastAsia="en-US" w:bidi="ar-SA"/>
    </w:rPr>
  </w:style>
  <w:style w:type="paragraph" w:styleId="TOC4">
    <w:name w:val="toc 4"/>
    <w:basedOn w:val="Normal"/>
    <w:next w:val="Normal"/>
    <w:autoRedefine/>
    <w:semiHidden/>
    <w:rsid w:val="00EA4682"/>
    <w:pPr>
      <w:ind w:left="720"/>
    </w:pPr>
    <w:rPr>
      <w:rFonts w:ascii="Times New Roman" w:hAnsi="Times New Roman"/>
      <w:sz w:val="24"/>
      <w:szCs w:val="24"/>
      <w:lang w:val="en-US"/>
    </w:rPr>
  </w:style>
  <w:style w:type="paragraph" w:customStyle="1" w:styleId="achievement">
    <w:name w:val="achievement"/>
    <w:basedOn w:val="Normal"/>
    <w:rsid w:val="00EA4682"/>
    <w:pPr>
      <w:autoSpaceDE w:val="0"/>
      <w:autoSpaceDN w:val="0"/>
      <w:spacing w:before="100" w:after="100"/>
    </w:pPr>
    <w:rPr>
      <w:rFonts w:ascii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qFormat/>
    <w:rsid w:val="00A12B9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SG"/>
    </w:rPr>
  </w:style>
  <w:style w:type="paragraph" w:customStyle="1" w:styleId="GutterText">
    <w:name w:val="Gutter Text"/>
    <w:rsid w:val="005E7FB1"/>
    <w:pPr>
      <w:suppressAutoHyphens/>
      <w:spacing w:line="240" w:lineRule="exact"/>
    </w:pPr>
    <w:rPr>
      <w:rFonts w:ascii="Arial" w:hAnsi="Arial"/>
      <w:b/>
      <w:caps/>
      <w:sz w:val="14"/>
      <w:lang w:val="en-GB" w:eastAsia="ar-SA"/>
    </w:rPr>
  </w:style>
  <w:style w:type="paragraph" w:customStyle="1" w:styleId="DescriptiveText">
    <w:name w:val="Descriptive Text"/>
    <w:rsid w:val="005E7FB1"/>
    <w:pPr>
      <w:suppressAutoHyphens/>
      <w:spacing w:after="60" w:line="240" w:lineRule="exact"/>
    </w:pPr>
    <w:rPr>
      <w:rFonts w:ascii="Arial" w:hAnsi="Arial"/>
      <w:sz w:val="16"/>
      <w:lang w:val="en-GB" w:eastAsia="ar-SA"/>
    </w:rPr>
  </w:style>
  <w:style w:type="character" w:styleId="Emphasis">
    <w:name w:val="Emphasis"/>
    <w:qFormat/>
    <w:rsid w:val="00167D3E"/>
    <w:rPr>
      <w:rFonts w:ascii="Arial" w:hAnsi="Arial"/>
      <w:b/>
      <w:spacing w:val="-8"/>
      <w:sz w:val="18"/>
    </w:rPr>
  </w:style>
  <w:style w:type="character" w:customStyle="1" w:styleId="yshortcuts">
    <w:name w:val="yshortcuts"/>
    <w:basedOn w:val="DefaultParagraphFont"/>
    <w:rsid w:val="00167D3E"/>
  </w:style>
  <w:style w:type="paragraph" w:customStyle="1" w:styleId="presentposition">
    <w:name w:val="present position"/>
    <w:basedOn w:val="Normal"/>
    <w:rsid w:val="00DF6668"/>
    <w:rPr>
      <w:rFonts w:ascii="Arial" w:hAnsi="Arial"/>
      <w:b/>
      <w:sz w:val="24"/>
      <w:szCs w:val="20"/>
    </w:rPr>
  </w:style>
  <w:style w:type="character" w:customStyle="1" w:styleId="Gopi">
    <w:name w:val="Gopi"/>
    <w:semiHidden/>
    <w:rsid w:val="00C32363"/>
    <w:rPr>
      <w:rFonts w:ascii="Cambria" w:hAnsi="Cambri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paragraph" w:styleId="BalloonText">
    <w:name w:val="Balloon Text"/>
    <w:basedOn w:val="Normal"/>
    <w:link w:val="BalloonTextChar"/>
    <w:rsid w:val="00687E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87E3D"/>
    <w:rPr>
      <w:rFonts w:ascii="Tahoma" w:hAnsi="Tahoma" w:cs="Tahoma"/>
      <w:sz w:val="16"/>
      <w:szCs w:val="16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D0F17"/>
    <w:rPr>
      <w:rFonts w:ascii="Verdana" w:hAnsi="Verdana"/>
      <w:sz w:val="18"/>
      <w:szCs w:val="18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sz w:val="22"/>
      <w:szCs w:val="20"/>
      <w:lang w:val="en-US"/>
    </w:rPr>
  </w:style>
  <w:style w:type="paragraph" w:styleId="Heading2">
    <w:name w:val="heading 2"/>
    <w:basedOn w:val="Normal"/>
    <w:next w:val="Normal"/>
    <w:qFormat/>
    <w:pPr>
      <w:autoSpaceDE w:val="0"/>
      <w:autoSpaceDN w:val="0"/>
      <w:adjustRightInd w:val="0"/>
      <w:outlineLvl w:val="1"/>
    </w:pPr>
    <w:rPr>
      <w:rFonts w:ascii="Arial" w:hAnsi="Arial"/>
      <w:sz w:val="20"/>
      <w:lang w:val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  <w:szCs w:val="20"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 w:cs="Arial"/>
      <w:b/>
      <w:bCs/>
      <w:sz w:val="20"/>
      <w:szCs w:val="20"/>
    </w:rPr>
  </w:style>
  <w:style w:type="paragraph" w:styleId="Heading5">
    <w:name w:val="heading 5"/>
    <w:basedOn w:val="Normal"/>
    <w:next w:val="Normal"/>
    <w:qFormat/>
    <w:pPr>
      <w:keepNext/>
      <w:autoSpaceDE w:val="0"/>
      <w:autoSpaceDN w:val="0"/>
      <w:adjustRightInd w:val="0"/>
      <w:outlineLvl w:val="4"/>
    </w:pPr>
    <w:rPr>
      <w:rFonts w:ascii="Arial" w:hAnsi="Arial" w:cs="Arial"/>
      <w:b/>
      <w:bCs/>
      <w:color w:val="000000"/>
      <w:sz w:val="20"/>
      <w:szCs w:val="20"/>
      <w:lang w:val="en-US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rFonts w:ascii="Arial" w:hAnsi="Arial" w:cs="Arial"/>
      <w:sz w:val="20"/>
      <w:szCs w:val="20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rFonts w:ascii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autoSpaceDE w:val="0"/>
      <w:autoSpaceDN w:val="0"/>
      <w:adjustRightInd w:val="0"/>
      <w:jc w:val="both"/>
    </w:pPr>
    <w:rPr>
      <w:rFonts w:ascii="Arial" w:hAnsi="Arial" w:cs="Arial"/>
      <w:color w:val="000000"/>
      <w:sz w:val="20"/>
      <w:szCs w:val="20"/>
      <w:lang w:val="en-US"/>
    </w:rPr>
  </w:style>
  <w:style w:type="paragraph" w:styleId="BodyText2">
    <w:name w:val="Body Text 2"/>
    <w:basedOn w:val="Normal"/>
    <w:pPr>
      <w:jc w:val="both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pPr>
      <w:autoSpaceDE w:val="0"/>
      <w:autoSpaceDN w:val="0"/>
      <w:adjustRightInd w:val="0"/>
    </w:pPr>
    <w:rPr>
      <w:rFonts w:ascii="Arial" w:hAnsi="Arial" w:cs="Arial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spelle">
    <w:name w:val="spelle"/>
    <w:basedOn w:val="DefaultParagraphFont"/>
    <w:rsid w:val="00DD0F17"/>
  </w:style>
  <w:style w:type="character" w:customStyle="1" w:styleId="apple-style-span">
    <w:name w:val="apple-style-span"/>
    <w:basedOn w:val="DefaultParagraphFont"/>
    <w:rsid w:val="00DD0F17"/>
  </w:style>
  <w:style w:type="paragraph" w:styleId="BodyTextIndent3">
    <w:name w:val="Body Text Indent 3"/>
    <w:basedOn w:val="Normal"/>
    <w:rsid w:val="00810507"/>
    <w:pPr>
      <w:spacing w:after="120"/>
      <w:ind w:left="360"/>
    </w:pPr>
    <w:rPr>
      <w:sz w:val="16"/>
      <w:szCs w:val="16"/>
    </w:rPr>
  </w:style>
  <w:style w:type="paragraph" w:styleId="PlainText">
    <w:name w:val="Plain Text"/>
    <w:basedOn w:val="Normal"/>
    <w:link w:val="PlainTextChar"/>
    <w:rsid w:val="00810507"/>
    <w:rPr>
      <w:rFonts w:ascii="Courier New" w:hAnsi="Courier New"/>
      <w:sz w:val="20"/>
      <w:szCs w:val="20"/>
      <w:lang w:val="en-US"/>
    </w:rPr>
  </w:style>
  <w:style w:type="paragraph" w:styleId="Subtitle">
    <w:name w:val="Subtitle"/>
    <w:basedOn w:val="Normal"/>
    <w:link w:val="SubtitleChar"/>
    <w:qFormat/>
    <w:rsid w:val="00810507"/>
    <w:pPr>
      <w:widowControl w:val="0"/>
    </w:pPr>
    <w:rPr>
      <w:rFonts w:ascii="Times New Roman" w:hAnsi="Times New Roman"/>
      <w:sz w:val="20"/>
      <w:szCs w:val="20"/>
      <w:u w:val="single"/>
      <w:lang w:val="en-US"/>
    </w:rPr>
  </w:style>
  <w:style w:type="paragraph" w:customStyle="1" w:styleId="ReturnAddress">
    <w:name w:val="Return Address"/>
    <w:basedOn w:val="Normal"/>
    <w:rsid w:val="00810507"/>
    <w:pPr>
      <w:jc w:val="center"/>
    </w:pPr>
    <w:rPr>
      <w:rFonts w:ascii="Garamond" w:hAnsi="Garamond"/>
      <w:spacing w:val="-3"/>
      <w:sz w:val="20"/>
      <w:szCs w:val="20"/>
      <w:lang w:val="en-US"/>
    </w:rPr>
  </w:style>
  <w:style w:type="paragraph" w:customStyle="1" w:styleId="Body1">
    <w:name w:val="Body 1"/>
    <w:basedOn w:val="Normal"/>
    <w:rsid w:val="00810507"/>
    <w:pPr>
      <w:tabs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540"/>
      </w:tabs>
      <w:overflowPunct w:val="0"/>
      <w:autoSpaceDE w:val="0"/>
      <w:autoSpaceDN w:val="0"/>
      <w:adjustRightInd w:val="0"/>
      <w:ind w:left="720"/>
      <w:textAlignment w:val="baseline"/>
    </w:pPr>
    <w:rPr>
      <w:rFonts w:ascii="Arial" w:hAnsi="Arial"/>
      <w:sz w:val="20"/>
      <w:szCs w:val="20"/>
      <w:lang w:val="en-US"/>
    </w:rPr>
  </w:style>
  <w:style w:type="paragraph" w:styleId="List">
    <w:name w:val="List"/>
    <w:basedOn w:val="Normal"/>
    <w:rsid w:val="00CA0302"/>
    <w:pPr>
      <w:suppressAutoHyphens/>
      <w:overflowPunct w:val="0"/>
      <w:autoSpaceDE w:val="0"/>
      <w:ind w:left="360" w:hanging="360"/>
      <w:textAlignment w:val="baseline"/>
    </w:pPr>
    <w:rPr>
      <w:sz w:val="20"/>
      <w:szCs w:val="20"/>
      <w:lang w:val="en-US" w:eastAsia="ar-SA"/>
    </w:rPr>
  </w:style>
  <w:style w:type="paragraph" w:customStyle="1" w:styleId="WW-BodyText3">
    <w:name w:val="WW-Body Text 3"/>
    <w:basedOn w:val="Normal"/>
    <w:rsid w:val="00CA0302"/>
    <w:pPr>
      <w:suppressAutoHyphens/>
      <w:overflowPunct w:val="0"/>
      <w:autoSpaceDE w:val="0"/>
      <w:spacing w:after="120"/>
      <w:textAlignment w:val="baseline"/>
    </w:pPr>
    <w:rPr>
      <w:sz w:val="16"/>
      <w:szCs w:val="20"/>
      <w:lang w:eastAsia="ar-SA"/>
    </w:rPr>
  </w:style>
  <w:style w:type="paragraph" w:customStyle="1" w:styleId="WW-BodyTextIndent3">
    <w:name w:val="WW-Body Text Indent 3"/>
    <w:basedOn w:val="Normal"/>
    <w:rsid w:val="00CA0302"/>
    <w:pPr>
      <w:suppressAutoHyphens/>
      <w:overflowPunct w:val="0"/>
      <w:autoSpaceDE w:val="0"/>
      <w:ind w:left="1440"/>
      <w:jc w:val="both"/>
      <w:textAlignment w:val="baseline"/>
    </w:pPr>
    <w:rPr>
      <w:sz w:val="20"/>
      <w:szCs w:val="20"/>
      <w:lang w:val="en-US" w:eastAsia="ar-SA"/>
    </w:rPr>
  </w:style>
  <w:style w:type="paragraph" w:customStyle="1" w:styleId="WW-CommentText">
    <w:name w:val="WW-Comment Text"/>
    <w:basedOn w:val="Normal"/>
    <w:rsid w:val="00CA0302"/>
    <w:pPr>
      <w:suppressAutoHyphens/>
      <w:overflowPunct w:val="0"/>
      <w:autoSpaceDE w:val="0"/>
      <w:textAlignment w:val="baseline"/>
    </w:pPr>
    <w:rPr>
      <w:sz w:val="20"/>
      <w:szCs w:val="20"/>
      <w:lang w:eastAsia="ar-SA"/>
    </w:rPr>
  </w:style>
  <w:style w:type="paragraph" w:customStyle="1" w:styleId="Note">
    <w:name w:val="Note"/>
    <w:basedOn w:val="BodyText"/>
    <w:rsid w:val="00CA0302"/>
    <w:pPr>
      <w:pBdr>
        <w:top w:val="single" w:sz="8" w:space="1" w:color="000000"/>
        <w:bottom w:val="single" w:sz="8" w:space="1" w:color="000000"/>
      </w:pBdr>
      <w:shd w:val="clear" w:color="auto" w:fill="E6E6E6"/>
      <w:tabs>
        <w:tab w:val="num" w:pos="720"/>
      </w:tabs>
      <w:suppressAutoHyphens/>
      <w:overflowPunct w:val="0"/>
      <w:autoSpaceDN/>
      <w:adjustRightInd/>
      <w:spacing w:after="120"/>
      <w:ind w:left="-1800"/>
      <w:textAlignment w:val="baseline"/>
    </w:pPr>
    <w:rPr>
      <w:rFonts w:ascii="Verdana" w:hAnsi="Verdana" w:cs="Times New Roman"/>
      <w:color w:val="auto"/>
      <w:szCs w:val="24"/>
      <w:lang w:val="en-GB" w:eastAsia="ar-SA"/>
    </w:rPr>
  </w:style>
  <w:style w:type="paragraph" w:customStyle="1" w:styleId="ForCV">
    <w:name w:val="For CV"/>
    <w:basedOn w:val="BodyText"/>
    <w:rsid w:val="00CA0302"/>
    <w:pPr>
      <w:suppressAutoHyphens/>
      <w:overflowPunct w:val="0"/>
      <w:autoSpaceDN/>
      <w:adjustRightInd/>
      <w:spacing w:after="120"/>
      <w:jc w:val="left"/>
      <w:textAlignment w:val="baseline"/>
    </w:pPr>
    <w:rPr>
      <w:rFonts w:ascii="Verdana" w:hAnsi="Verdana" w:cs="Times New Roman"/>
      <w:b/>
      <w:color w:val="auto"/>
      <w:lang w:val="en-GB" w:eastAsia="ar-SA"/>
    </w:rPr>
  </w:style>
  <w:style w:type="paragraph" w:customStyle="1" w:styleId="Head3">
    <w:name w:val="Head 3"/>
    <w:basedOn w:val="BodyText"/>
    <w:rsid w:val="00CA0302"/>
    <w:pPr>
      <w:suppressAutoHyphens/>
      <w:overflowPunct w:val="0"/>
      <w:autoSpaceDN/>
      <w:adjustRightInd/>
      <w:spacing w:after="120"/>
      <w:jc w:val="center"/>
      <w:textAlignment w:val="baseline"/>
    </w:pPr>
    <w:rPr>
      <w:rFonts w:ascii="Verdana" w:hAnsi="Verdana" w:cs="Times New Roman"/>
      <w:b/>
      <w:bCs/>
      <w:color w:val="auto"/>
      <w:sz w:val="24"/>
      <w:u w:val="single"/>
      <w:lang w:val="en-GB" w:eastAsia="ar-SA"/>
    </w:rPr>
  </w:style>
  <w:style w:type="paragraph" w:customStyle="1" w:styleId="Tablehead">
    <w:name w:val="Table head"/>
    <w:basedOn w:val="BodyText"/>
    <w:rsid w:val="00CA0302"/>
    <w:pPr>
      <w:suppressAutoHyphens/>
      <w:overflowPunct w:val="0"/>
      <w:autoSpaceDN/>
      <w:adjustRightInd/>
      <w:spacing w:before="280" w:after="120"/>
      <w:jc w:val="center"/>
      <w:textAlignment w:val="baseline"/>
    </w:pPr>
    <w:rPr>
      <w:rFonts w:ascii="Georgia" w:hAnsi="Georgia" w:cs="Times New Roman"/>
      <w:b/>
      <w:bCs/>
      <w:color w:val="auto"/>
      <w:sz w:val="22"/>
      <w:lang w:val="en-GB" w:eastAsia="ar-SA"/>
    </w:rPr>
  </w:style>
  <w:style w:type="paragraph" w:customStyle="1" w:styleId="CVhead">
    <w:name w:val="CV head"/>
    <w:basedOn w:val="BodyText"/>
    <w:rsid w:val="00CA0302"/>
    <w:pPr>
      <w:suppressAutoHyphens/>
      <w:overflowPunct w:val="0"/>
      <w:autoSpaceDN/>
      <w:adjustRightInd/>
      <w:spacing w:after="120"/>
      <w:ind w:left="720"/>
      <w:jc w:val="left"/>
      <w:textAlignment w:val="baseline"/>
    </w:pPr>
    <w:rPr>
      <w:rFonts w:ascii="Georgia" w:hAnsi="Georgia" w:cs="Times New Roman"/>
      <w:b/>
      <w:color w:val="auto"/>
      <w:lang w:val="en-GB" w:eastAsia="ar-SA"/>
    </w:rPr>
  </w:style>
  <w:style w:type="paragraph" w:customStyle="1" w:styleId="EmpName">
    <w:name w:val="Emp Name"/>
    <w:basedOn w:val="Head3"/>
    <w:rsid w:val="00CA0302"/>
    <w:rPr>
      <w:rFonts w:ascii="Courier New" w:hAnsi="Courier New"/>
      <w:sz w:val="44"/>
      <w:u w:val="none"/>
    </w:rPr>
  </w:style>
  <w:style w:type="paragraph" w:customStyle="1" w:styleId="SEInd">
    <w:name w:val="SEInd"/>
    <w:basedOn w:val="Normal"/>
    <w:rsid w:val="00CA0302"/>
    <w:pPr>
      <w:suppressAutoHyphens/>
      <w:spacing w:after="80" w:line="260" w:lineRule="exact"/>
      <w:ind w:left="288"/>
    </w:pPr>
    <w:rPr>
      <w:rFonts w:ascii="Arial" w:hAnsi="Arial"/>
      <w:sz w:val="20"/>
      <w:szCs w:val="20"/>
      <w:lang w:val="en-US" w:eastAsia="ar-SA"/>
    </w:rPr>
  </w:style>
  <w:style w:type="paragraph" w:styleId="Title">
    <w:name w:val="Title"/>
    <w:basedOn w:val="Normal"/>
    <w:link w:val="TitleChar"/>
    <w:qFormat/>
    <w:rsid w:val="00EA4682"/>
    <w:pPr>
      <w:spacing w:before="60" w:after="60"/>
      <w:jc w:val="center"/>
    </w:pPr>
    <w:rPr>
      <w:rFonts w:ascii="Times New Roman" w:hAnsi="Times New Roman"/>
      <w:b/>
      <w:bCs/>
      <w:sz w:val="24"/>
      <w:szCs w:val="24"/>
      <w:lang w:val="en-US"/>
    </w:rPr>
  </w:style>
  <w:style w:type="character" w:customStyle="1" w:styleId="TitleChar">
    <w:name w:val="Title Char"/>
    <w:link w:val="Title"/>
    <w:rsid w:val="00EA4682"/>
    <w:rPr>
      <w:b/>
      <w:bCs/>
      <w:sz w:val="24"/>
      <w:szCs w:val="24"/>
      <w:lang w:val="en-US" w:eastAsia="en-US" w:bidi="ar-SA"/>
    </w:rPr>
  </w:style>
  <w:style w:type="character" w:customStyle="1" w:styleId="SubtitleChar">
    <w:name w:val="Subtitle Char"/>
    <w:link w:val="Subtitle"/>
    <w:rsid w:val="00EA4682"/>
    <w:rPr>
      <w:u w:val="single"/>
      <w:lang w:val="en-US" w:eastAsia="en-US" w:bidi="ar-SA"/>
    </w:rPr>
  </w:style>
  <w:style w:type="paragraph" w:customStyle="1" w:styleId="CVbodytext">
    <w:name w:val="CVbodytext"/>
    <w:basedOn w:val="Normal"/>
    <w:rsid w:val="00EA4682"/>
    <w:pPr>
      <w:tabs>
        <w:tab w:val="left" w:pos="720"/>
      </w:tabs>
      <w:spacing w:after="200"/>
      <w:jc w:val="both"/>
    </w:pPr>
    <w:rPr>
      <w:rFonts w:ascii="Arial" w:hAnsi="Arial" w:cs="Arial"/>
      <w:sz w:val="20"/>
      <w:szCs w:val="20"/>
      <w:lang w:val="en-US"/>
    </w:rPr>
  </w:style>
  <w:style w:type="paragraph" w:customStyle="1" w:styleId="Bullet">
    <w:name w:val="Bullet"/>
    <w:basedOn w:val="Normal"/>
    <w:rsid w:val="00EA4682"/>
    <w:pPr>
      <w:numPr>
        <w:numId w:val="2"/>
      </w:numPr>
    </w:pPr>
    <w:rPr>
      <w:rFonts w:ascii="Trebuchet MS" w:eastAsia="MS Mincho" w:hAnsi="Trebuchet MS"/>
      <w:sz w:val="22"/>
      <w:szCs w:val="24"/>
      <w:lang w:val="en-US" w:eastAsia="ja-JP"/>
    </w:rPr>
  </w:style>
  <w:style w:type="character" w:customStyle="1" w:styleId="PlainTextChar">
    <w:name w:val="Plain Text Char"/>
    <w:link w:val="PlainText"/>
    <w:rsid w:val="00EA4682"/>
    <w:rPr>
      <w:rFonts w:ascii="Courier New" w:hAnsi="Courier New"/>
      <w:lang w:val="en-US" w:eastAsia="en-US" w:bidi="ar-SA"/>
    </w:rPr>
  </w:style>
  <w:style w:type="paragraph" w:customStyle="1" w:styleId="CVheading1">
    <w:name w:val="CVheading1"/>
    <w:basedOn w:val="Normal"/>
    <w:rsid w:val="00EA4682"/>
    <w:pPr>
      <w:keepNext/>
      <w:spacing w:before="200" w:after="200"/>
    </w:pPr>
    <w:rPr>
      <w:rFonts w:ascii="Arial" w:hAnsi="Arial" w:cs="Arial"/>
      <w:b/>
      <w:bCs/>
      <w:sz w:val="20"/>
      <w:szCs w:val="20"/>
      <w:lang w:val="en-US"/>
    </w:rPr>
  </w:style>
  <w:style w:type="paragraph" w:customStyle="1" w:styleId="experience-jobtitle">
    <w:name w:val="experience - job title"/>
    <w:basedOn w:val="Normal"/>
    <w:rsid w:val="00EA4682"/>
    <w:pPr>
      <w:keepNext/>
      <w:suppressAutoHyphens/>
      <w:spacing w:after="200"/>
      <w:jc w:val="both"/>
    </w:pPr>
    <w:rPr>
      <w:rFonts w:ascii="Palatino" w:hAnsi="Palatino"/>
      <w:b/>
      <w:sz w:val="20"/>
      <w:szCs w:val="20"/>
      <w:lang w:val="en-US" w:eastAsia="en-SG"/>
    </w:rPr>
  </w:style>
  <w:style w:type="paragraph" w:styleId="BodyTextIndent">
    <w:name w:val="Body Text Indent"/>
    <w:basedOn w:val="Normal"/>
    <w:link w:val="BodyTextIndentChar"/>
    <w:rsid w:val="00EA4682"/>
    <w:pPr>
      <w:spacing w:after="120"/>
      <w:ind w:left="360"/>
    </w:pPr>
    <w:rPr>
      <w:rFonts w:ascii="Times New Roman" w:hAnsi="Times New Roman"/>
      <w:sz w:val="24"/>
      <w:szCs w:val="24"/>
      <w:lang w:val="en-US"/>
    </w:rPr>
  </w:style>
  <w:style w:type="character" w:customStyle="1" w:styleId="BodyTextIndentChar">
    <w:name w:val="Body Text Indent Char"/>
    <w:link w:val="BodyTextIndent"/>
    <w:rsid w:val="00EA4682"/>
    <w:rPr>
      <w:sz w:val="24"/>
      <w:szCs w:val="24"/>
      <w:lang w:val="en-US" w:eastAsia="en-US" w:bidi="ar-SA"/>
    </w:rPr>
  </w:style>
  <w:style w:type="paragraph" w:styleId="TOC4">
    <w:name w:val="toc 4"/>
    <w:basedOn w:val="Normal"/>
    <w:next w:val="Normal"/>
    <w:autoRedefine/>
    <w:semiHidden/>
    <w:rsid w:val="00EA4682"/>
    <w:pPr>
      <w:ind w:left="720"/>
    </w:pPr>
    <w:rPr>
      <w:rFonts w:ascii="Times New Roman" w:hAnsi="Times New Roman"/>
      <w:sz w:val="24"/>
      <w:szCs w:val="24"/>
      <w:lang w:val="en-US"/>
    </w:rPr>
  </w:style>
  <w:style w:type="paragraph" w:customStyle="1" w:styleId="achievement">
    <w:name w:val="achievement"/>
    <w:basedOn w:val="Normal"/>
    <w:rsid w:val="00EA4682"/>
    <w:pPr>
      <w:autoSpaceDE w:val="0"/>
      <w:autoSpaceDN w:val="0"/>
      <w:spacing w:before="100" w:after="100"/>
    </w:pPr>
    <w:rPr>
      <w:rFonts w:ascii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qFormat/>
    <w:rsid w:val="00A12B9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SG"/>
    </w:rPr>
  </w:style>
  <w:style w:type="paragraph" w:customStyle="1" w:styleId="GutterText">
    <w:name w:val="Gutter Text"/>
    <w:rsid w:val="005E7FB1"/>
    <w:pPr>
      <w:suppressAutoHyphens/>
      <w:spacing w:line="240" w:lineRule="exact"/>
    </w:pPr>
    <w:rPr>
      <w:rFonts w:ascii="Arial" w:hAnsi="Arial"/>
      <w:b/>
      <w:caps/>
      <w:sz w:val="14"/>
      <w:lang w:val="en-GB" w:eastAsia="ar-SA"/>
    </w:rPr>
  </w:style>
  <w:style w:type="paragraph" w:customStyle="1" w:styleId="DescriptiveText">
    <w:name w:val="Descriptive Text"/>
    <w:rsid w:val="005E7FB1"/>
    <w:pPr>
      <w:suppressAutoHyphens/>
      <w:spacing w:after="60" w:line="240" w:lineRule="exact"/>
    </w:pPr>
    <w:rPr>
      <w:rFonts w:ascii="Arial" w:hAnsi="Arial"/>
      <w:sz w:val="16"/>
      <w:lang w:val="en-GB" w:eastAsia="ar-SA"/>
    </w:rPr>
  </w:style>
  <w:style w:type="character" w:styleId="Emphasis">
    <w:name w:val="Emphasis"/>
    <w:qFormat/>
    <w:rsid w:val="00167D3E"/>
    <w:rPr>
      <w:rFonts w:ascii="Arial" w:hAnsi="Arial"/>
      <w:b/>
      <w:spacing w:val="-8"/>
      <w:sz w:val="18"/>
    </w:rPr>
  </w:style>
  <w:style w:type="character" w:customStyle="1" w:styleId="yshortcuts">
    <w:name w:val="yshortcuts"/>
    <w:basedOn w:val="DefaultParagraphFont"/>
    <w:rsid w:val="00167D3E"/>
  </w:style>
  <w:style w:type="paragraph" w:customStyle="1" w:styleId="presentposition">
    <w:name w:val="present position"/>
    <w:basedOn w:val="Normal"/>
    <w:rsid w:val="00DF6668"/>
    <w:rPr>
      <w:rFonts w:ascii="Arial" w:hAnsi="Arial"/>
      <w:b/>
      <w:sz w:val="24"/>
      <w:szCs w:val="20"/>
    </w:rPr>
  </w:style>
  <w:style w:type="character" w:customStyle="1" w:styleId="Gopi">
    <w:name w:val="Gopi"/>
    <w:semiHidden/>
    <w:rsid w:val="00C32363"/>
    <w:rPr>
      <w:rFonts w:ascii="Cambria" w:hAnsi="Cambri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paragraph" w:styleId="BalloonText">
    <w:name w:val="Balloon Text"/>
    <w:basedOn w:val="Normal"/>
    <w:link w:val="BalloonTextChar"/>
    <w:rsid w:val="00687E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87E3D"/>
    <w:rPr>
      <w:rFonts w:ascii="Tahoma" w:hAnsi="Tahoma" w:cs="Tahoma"/>
      <w:sz w:val="16"/>
      <w:szCs w:val="16"/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42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olutions@theoptimum.ne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C:\WINDOWS\TEMP\finalart.jp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Dear Ashwin</vt:lpstr>
    </vt:vector>
  </TitlesOfParts>
  <Company>Grizli777</Company>
  <LinksUpToDate>false</LinksUpToDate>
  <CharactersWithSpaces>1188</CharactersWithSpaces>
  <SharedDoc>false</SharedDoc>
  <HLinks>
    <vt:vector size="12" baseType="variant">
      <vt:variant>
        <vt:i4>2293770</vt:i4>
      </vt:variant>
      <vt:variant>
        <vt:i4>3</vt:i4>
      </vt:variant>
      <vt:variant>
        <vt:i4>0</vt:i4>
      </vt:variant>
      <vt:variant>
        <vt:i4>5</vt:i4>
      </vt:variant>
      <vt:variant>
        <vt:lpwstr>mailto:solutions@theoptimum.net</vt:lpwstr>
      </vt:variant>
      <vt:variant>
        <vt:lpwstr/>
      </vt:variant>
      <vt:variant>
        <vt:i4>6946884</vt:i4>
      </vt:variant>
      <vt:variant>
        <vt:i4>3043</vt:i4>
      </vt:variant>
      <vt:variant>
        <vt:i4>1025</vt:i4>
      </vt:variant>
      <vt:variant>
        <vt:i4>1</vt:i4>
      </vt:variant>
      <vt:variant>
        <vt:lpwstr>C:\WINDOWS\TEMP\finalart.jpg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 Ashwin</dc:title>
  <dc:creator>Bhargava</dc:creator>
  <cp:lastModifiedBy>g6</cp:lastModifiedBy>
  <cp:revision>5</cp:revision>
  <cp:lastPrinted>2015-02-16T06:07:00Z</cp:lastPrinted>
  <dcterms:created xsi:type="dcterms:W3CDTF">2019-04-02T17:44:00Z</dcterms:created>
  <dcterms:modified xsi:type="dcterms:W3CDTF">2019-04-02T17:50:00Z</dcterms:modified>
</cp:coreProperties>
</file>