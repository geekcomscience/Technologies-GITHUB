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01" w:rsidRDefault="00822186" w:rsidP="00611701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Employment Pass /S pass (EP)</w:t>
      </w:r>
    </w:p>
    <w:p w:rsidR="00611701" w:rsidRPr="00611701" w:rsidRDefault="00611701" w:rsidP="0061170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rFonts w:ascii="Arial" w:hAnsi="Arial" w:cs="Arial"/>
          <w:lang w:val="en-IN" w:eastAsia="en-SG"/>
        </w:rPr>
        <w:t>Annex A: Has all supporting docs</w:t>
      </w:r>
    </w:p>
    <w:sectPr w:rsidR="00611701" w:rsidRPr="00611701" w:rsidSect="004F4014">
      <w:headerReference w:type="default" r:id="rId7"/>
      <w:pgSz w:w="11906" w:h="16838" w:code="9"/>
      <w:pgMar w:top="126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B15" w:rsidRDefault="00440B15">
      <w:r>
        <w:separator/>
      </w:r>
    </w:p>
  </w:endnote>
  <w:endnote w:type="continuationSeparator" w:id="1">
    <w:p w:rsidR="00440B15" w:rsidRDefault="00440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B15" w:rsidRDefault="00440B15">
      <w:r>
        <w:separator/>
      </w:r>
    </w:p>
  </w:footnote>
  <w:footnote w:type="continuationSeparator" w:id="1">
    <w:p w:rsidR="00440B15" w:rsidRDefault="00440B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88C" w:rsidRDefault="006D188C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6A2"/>
        <w:sz w:val="18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5F7E34"/>
    <w:multiLevelType w:val="hybridMultilevel"/>
    <w:tmpl w:val="667E853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570600"/>
    <w:multiLevelType w:val="hybridMultilevel"/>
    <w:tmpl w:val="91D2B690"/>
    <w:lvl w:ilvl="0" w:tplc="7A744550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3389514A"/>
    <w:multiLevelType w:val="hybridMultilevel"/>
    <w:tmpl w:val="44CCDC06"/>
    <w:lvl w:ilvl="0" w:tplc="4DF2CABC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3CC50BA3"/>
    <w:multiLevelType w:val="hybridMultilevel"/>
    <w:tmpl w:val="7DD27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5425F"/>
    <w:multiLevelType w:val="hybridMultilevel"/>
    <w:tmpl w:val="426A49D8"/>
    <w:lvl w:ilvl="0" w:tplc="5DE460D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45963CB9"/>
    <w:multiLevelType w:val="hybridMultilevel"/>
    <w:tmpl w:val="350EC620"/>
    <w:lvl w:ilvl="0" w:tplc="0FCA113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0439B4"/>
    <w:multiLevelType w:val="hybridMultilevel"/>
    <w:tmpl w:val="CB483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AA4C0F"/>
    <w:multiLevelType w:val="hybridMultilevel"/>
    <w:tmpl w:val="0EC4ED70"/>
    <w:lvl w:ilvl="0" w:tplc="0B2862EA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6"/>
  </w:num>
  <w:num w:numId="5">
    <w:abstractNumId w:val="17"/>
  </w:num>
  <w:num w:numId="6">
    <w:abstractNumId w:val="12"/>
  </w:num>
  <w:num w:numId="7">
    <w:abstractNumId w:val="11"/>
  </w:num>
  <w:num w:numId="8">
    <w:abstractNumId w:val="14"/>
  </w:num>
  <w:num w:numId="9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73BF2"/>
    <w:rsid w:val="00042D8D"/>
    <w:rsid w:val="00045F01"/>
    <w:rsid w:val="0005036A"/>
    <w:rsid w:val="00071A05"/>
    <w:rsid w:val="000C3843"/>
    <w:rsid w:val="001037E7"/>
    <w:rsid w:val="0011351B"/>
    <w:rsid w:val="001215EE"/>
    <w:rsid w:val="00123DD6"/>
    <w:rsid w:val="00147BD5"/>
    <w:rsid w:val="00151099"/>
    <w:rsid w:val="00162AD2"/>
    <w:rsid w:val="00167D3E"/>
    <w:rsid w:val="00193737"/>
    <w:rsid w:val="001A6A28"/>
    <w:rsid w:val="001D2620"/>
    <w:rsid w:val="002019C6"/>
    <w:rsid w:val="00212E58"/>
    <w:rsid w:val="002217B5"/>
    <w:rsid w:val="0025155E"/>
    <w:rsid w:val="00270A1E"/>
    <w:rsid w:val="00283642"/>
    <w:rsid w:val="002B0C01"/>
    <w:rsid w:val="002B26DF"/>
    <w:rsid w:val="002B4691"/>
    <w:rsid w:val="002D5950"/>
    <w:rsid w:val="002E06D4"/>
    <w:rsid w:val="002F34E1"/>
    <w:rsid w:val="00310E65"/>
    <w:rsid w:val="00313B44"/>
    <w:rsid w:val="00314BF0"/>
    <w:rsid w:val="00360B8E"/>
    <w:rsid w:val="0037230B"/>
    <w:rsid w:val="003A7872"/>
    <w:rsid w:val="003D6379"/>
    <w:rsid w:val="00416BDC"/>
    <w:rsid w:val="00440B15"/>
    <w:rsid w:val="0044380E"/>
    <w:rsid w:val="00445FFC"/>
    <w:rsid w:val="00453F68"/>
    <w:rsid w:val="004644F8"/>
    <w:rsid w:val="00465536"/>
    <w:rsid w:val="00491EBE"/>
    <w:rsid w:val="004A132D"/>
    <w:rsid w:val="004B0DAA"/>
    <w:rsid w:val="004F4014"/>
    <w:rsid w:val="00500FF4"/>
    <w:rsid w:val="00503D1F"/>
    <w:rsid w:val="00510681"/>
    <w:rsid w:val="005244FE"/>
    <w:rsid w:val="00525ACE"/>
    <w:rsid w:val="00532270"/>
    <w:rsid w:val="005460B2"/>
    <w:rsid w:val="005471E0"/>
    <w:rsid w:val="0056231B"/>
    <w:rsid w:val="005D3F9D"/>
    <w:rsid w:val="005D4B5F"/>
    <w:rsid w:val="005D5A63"/>
    <w:rsid w:val="005E7FB1"/>
    <w:rsid w:val="005F3B38"/>
    <w:rsid w:val="005F58D7"/>
    <w:rsid w:val="00611701"/>
    <w:rsid w:val="00676DA8"/>
    <w:rsid w:val="00676FE6"/>
    <w:rsid w:val="00687E3D"/>
    <w:rsid w:val="00697764"/>
    <w:rsid w:val="006A760B"/>
    <w:rsid w:val="006C207E"/>
    <w:rsid w:val="006C3346"/>
    <w:rsid w:val="006D188C"/>
    <w:rsid w:val="0073475B"/>
    <w:rsid w:val="007500CB"/>
    <w:rsid w:val="0076225D"/>
    <w:rsid w:val="00773BF2"/>
    <w:rsid w:val="0078085B"/>
    <w:rsid w:val="0078418B"/>
    <w:rsid w:val="00785B9B"/>
    <w:rsid w:val="007F0921"/>
    <w:rsid w:val="00810507"/>
    <w:rsid w:val="00811F17"/>
    <w:rsid w:val="00822186"/>
    <w:rsid w:val="0085714B"/>
    <w:rsid w:val="008855A3"/>
    <w:rsid w:val="00893916"/>
    <w:rsid w:val="008B61B5"/>
    <w:rsid w:val="008C3094"/>
    <w:rsid w:val="008E6E04"/>
    <w:rsid w:val="00912E1F"/>
    <w:rsid w:val="009367E3"/>
    <w:rsid w:val="009A5488"/>
    <w:rsid w:val="009B6AF0"/>
    <w:rsid w:val="009C1313"/>
    <w:rsid w:val="009C6A60"/>
    <w:rsid w:val="00A12B92"/>
    <w:rsid w:val="00A16F12"/>
    <w:rsid w:val="00A404FB"/>
    <w:rsid w:val="00A554AC"/>
    <w:rsid w:val="00A85AA5"/>
    <w:rsid w:val="00A90275"/>
    <w:rsid w:val="00AC5B89"/>
    <w:rsid w:val="00AC74DF"/>
    <w:rsid w:val="00AF05D2"/>
    <w:rsid w:val="00B238F1"/>
    <w:rsid w:val="00B26C53"/>
    <w:rsid w:val="00B440D1"/>
    <w:rsid w:val="00B73F7F"/>
    <w:rsid w:val="00B765AB"/>
    <w:rsid w:val="00BC2321"/>
    <w:rsid w:val="00BF171F"/>
    <w:rsid w:val="00C303D6"/>
    <w:rsid w:val="00C32363"/>
    <w:rsid w:val="00C46847"/>
    <w:rsid w:val="00C64A3F"/>
    <w:rsid w:val="00C82FB8"/>
    <w:rsid w:val="00C86987"/>
    <w:rsid w:val="00CA0302"/>
    <w:rsid w:val="00CC027D"/>
    <w:rsid w:val="00D7525D"/>
    <w:rsid w:val="00D76B3F"/>
    <w:rsid w:val="00D94E16"/>
    <w:rsid w:val="00DA04A2"/>
    <w:rsid w:val="00DD0F17"/>
    <w:rsid w:val="00DD3B90"/>
    <w:rsid w:val="00DE417A"/>
    <w:rsid w:val="00DF6668"/>
    <w:rsid w:val="00E00EDC"/>
    <w:rsid w:val="00E238D1"/>
    <w:rsid w:val="00E52A40"/>
    <w:rsid w:val="00E65F1D"/>
    <w:rsid w:val="00E77B91"/>
    <w:rsid w:val="00EA4682"/>
    <w:rsid w:val="00EF3896"/>
    <w:rsid w:val="00F56DF0"/>
    <w:rsid w:val="00F86132"/>
    <w:rsid w:val="00F905A2"/>
    <w:rsid w:val="00FA6D9F"/>
    <w:rsid w:val="00FC14DD"/>
    <w:rsid w:val="00FF0623"/>
    <w:rsid w:val="00FF3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F17"/>
    <w:rPr>
      <w:rFonts w:ascii="Verdana" w:hAnsi="Verdana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qFormat/>
    <w:rsid w:val="00360B8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360B8E"/>
    <w:pPr>
      <w:autoSpaceDE w:val="0"/>
      <w:autoSpaceDN w:val="0"/>
      <w:adjustRightInd w:val="0"/>
      <w:outlineLvl w:val="1"/>
    </w:pPr>
    <w:rPr>
      <w:rFonts w:ascii="Arial" w:hAnsi="Arial"/>
      <w:sz w:val="20"/>
      <w:lang w:val="en-US"/>
    </w:rPr>
  </w:style>
  <w:style w:type="paragraph" w:styleId="Heading3">
    <w:name w:val="heading 3"/>
    <w:basedOn w:val="Normal"/>
    <w:next w:val="Normal"/>
    <w:qFormat/>
    <w:rsid w:val="00360B8E"/>
    <w:pPr>
      <w:keepNext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360B8E"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360B8E"/>
    <w:pPr>
      <w:keepNext/>
      <w:autoSpaceDE w:val="0"/>
      <w:autoSpaceDN w:val="0"/>
      <w:adjustRightInd w:val="0"/>
      <w:outlineLvl w:val="4"/>
    </w:pPr>
    <w:rPr>
      <w:rFonts w:ascii="Arial" w:hAnsi="Arial" w:cs="Arial"/>
      <w:b/>
      <w:bCs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rsid w:val="00360B8E"/>
    <w:pPr>
      <w:keepNext/>
      <w:jc w:val="both"/>
      <w:outlineLvl w:val="5"/>
    </w:pPr>
    <w:rPr>
      <w:rFonts w:ascii="Arial" w:hAnsi="Arial" w:cs="Arial"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360B8E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60B8E"/>
    <w:pPr>
      <w:keepNext/>
      <w:jc w:val="both"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0B8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0B8E"/>
    <w:pPr>
      <w:tabs>
        <w:tab w:val="center" w:pos="4153"/>
        <w:tab w:val="right" w:pos="8306"/>
      </w:tabs>
    </w:pPr>
  </w:style>
  <w:style w:type="character" w:styleId="Hyperlink">
    <w:name w:val="Hyperlink"/>
    <w:rsid w:val="00360B8E"/>
    <w:rPr>
      <w:color w:val="0000FF"/>
      <w:u w:val="single"/>
    </w:rPr>
  </w:style>
  <w:style w:type="character" w:styleId="PageNumber">
    <w:name w:val="page number"/>
    <w:basedOn w:val="DefaultParagraphFont"/>
    <w:rsid w:val="00360B8E"/>
  </w:style>
  <w:style w:type="paragraph" w:styleId="BodyText">
    <w:name w:val="Body Text"/>
    <w:basedOn w:val="Normal"/>
    <w:rsid w:val="00360B8E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  <w:szCs w:val="20"/>
      <w:lang w:val="en-US"/>
    </w:rPr>
  </w:style>
  <w:style w:type="paragraph" w:styleId="BodyText2">
    <w:name w:val="Body Text 2"/>
    <w:basedOn w:val="Normal"/>
    <w:rsid w:val="00360B8E"/>
    <w:pPr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60B8E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styleId="FollowedHyperlink">
    <w:name w:val="FollowedHyperlink"/>
    <w:rsid w:val="00360B8E"/>
    <w:rPr>
      <w:color w:val="800080"/>
      <w:u w:val="single"/>
    </w:rPr>
  </w:style>
  <w:style w:type="character" w:customStyle="1" w:styleId="spelle">
    <w:name w:val="spelle"/>
    <w:basedOn w:val="DefaultParagraphFont"/>
    <w:rsid w:val="00DD0F17"/>
  </w:style>
  <w:style w:type="character" w:customStyle="1" w:styleId="apple-style-span">
    <w:name w:val="apple-style-span"/>
    <w:basedOn w:val="DefaultParagraphFont"/>
    <w:rsid w:val="00DD0F17"/>
  </w:style>
  <w:style w:type="paragraph" w:styleId="BodyTextIndent3">
    <w:name w:val="Body Text Indent 3"/>
    <w:basedOn w:val="Normal"/>
    <w:rsid w:val="00810507"/>
    <w:pPr>
      <w:spacing w:after="120"/>
      <w:ind w:left="360"/>
    </w:pPr>
    <w:rPr>
      <w:sz w:val="16"/>
      <w:szCs w:val="16"/>
    </w:rPr>
  </w:style>
  <w:style w:type="paragraph" w:styleId="PlainText">
    <w:name w:val="Plain Text"/>
    <w:basedOn w:val="Normal"/>
    <w:link w:val="PlainTextChar"/>
    <w:rsid w:val="00810507"/>
    <w:rPr>
      <w:rFonts w:ascii="Courier New" w:hAnsi="Courier New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810507"/>
    <w:pPr>
      <w:widowControl w:val="0"/>
    </w:pPr>
    <w:rPr>
      <w:rFonts w:ascii="Times New Roman" w:hAnsi="Times New Roman"/>
      <w:sz w:val="20"/>
      <w:szCs w:val="20"/>
      <w:u w:val="single"/>
      <w:lang w:val="en-US"/>
    </w:rPr>
  </w:style>
  <w:style w:type="paragraph" w:customStyle="1" w:styleId="ReturnAddress">
    <w:name w:val="Return Address"/>
    <w:basedOn w:val="Normal"/>
    <w:rsid w:val="00810507"/>
    <w:pPr>
      <w:jc w:val="center"/>
    </w:pPr>
    <w:rPr>
      <w:rFonts w:ascii="Garamond" w:hAnsi="Garamond"/>
      <w:spacing w:val="-3"/>
      <w:sz w:val="20"/>
      <w:szCs w:val="20"/>
      <w:lang w:val="en-US"/>
    </w:rPr>
  </w:style>
  <w:style w:type="paragraph" w:customStyle="1" w:styleId="Body1">
    <w:name w:val="Body 1"/>
    <w:basedOn w:val="Normal"/>
    <w:rsid w:val="00810507"/>
    <w:pP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 w:val="20"/>
      <w:szCs w:val="20"/>
      <w:lang w:val="en-US"/>
    </w:rPr>
  </w:style>
  <w:style w:type="paragraph" w:styleId="List">
    <w:name w:val="List"/>
    <w:basedOn w:val="Normal"/>
    <w:rsid w:val="00CA0302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val="en-US" w:eastAsia="ar-SA"/>
    </w:rPr>
  </w:style>
  <w:style w:type="paragraph" w:customStyle="1" w:styleId="WW-BodyText3">
    <w:name w:val="WW-Body Text 3"/>
    <w:basedOn w:val="Normal"/>
    <w:rsid w:val="00CA0302"/>
    <w:pPr>
      <w:suppressAutoHyphens/>
      <w:overflowPunct w:val="0"/>
      <w:autoSpaceDE w:val="0"/>
      <w:spacing w:after="120"/>
      <w:textAlignment w:val="baseline"/>
    </w:pPr>
    <w:rPr>
      <w:sz w:val="16"/>
      <w:szCs w:val="20"/>
      <w:lang w:eastAsia="ar-SA"/>
    </w:rPr>
  </w:style>
  <w:style w:type="paragraph" w:customStyle="1" w:styleId="WW-BodyTextIndent3">
    <w:name w:val="WW-Body Text Indent 3"/>
    <w:basedOn w:val="Normal"/>
    <w:rsid w:val="00CA0302"/>
    <w:pPr>
      <w:suppressAutoHyphens/>
      <w:overflowPunct w:val="0"/>
      <w:autoSpaceDE w:val="0"/>
      <w:ind w:left="1440"/>
      <w:jc w:val="both"/>
      <w:textAlignment w:val="baseline"/>
    </w:pPr>
    <w:rPr>
      <w:sz w:val="20"/>
      <w:szCs w:val="20"/>
      <w:lang w:val="en-US" w:eastAsia="ar-SA"/>
    </w:rPr>
  </w:style>
  <w:style w:type="paragraph" w:customStyle="1" w:styleId="WW-CommentText">
    <w:name w:val="WW-Comment Text"/>
    <w:basedOn w:val="Normal"/>
    <w:rsid w:val="00CA0302"/>
    <w:pPr>
      <w:suppressAutoHyphens/>
      <w:overflowPunct w:val="0"/>
      <w:autoSpaceDE w:val="0"/>
      <w:textAlignment w:val="baseline"/>
    </w:pPr>
    <w:rPr>
      <w:sz w:val="20"/>
      <w:szCs w:val="20"/>
      <w:lang w:eastAsia="ar-SA"/>
    </w:rPr>
  </w:style>
  <w:style w:type="paragraph" w:customStyle="1" w:styleId="Note">
    <w:name w:val="Note"/>
    <w:basedOn w:val="BodyText"/>
    <w:rsid w:val="00CA0302"/>
    <w:pPr>
      <w:pBdr>
        <w:top w:val="single" w:sz="8" w:space="1" w:color="000000"/>
        <w:bottom w:val="single" w:sz="8" w:space="1" w:color="000000"/>
      </w:pBdr>
      <w:shd w:val="clear" w:color="auto" w:fill="E6E6E6"/>
      <w:tabs>
        <w:tab w:val="num" w:pos="720"/>
      </w:tabs>
      <w:suppressAutoHyphens/>
      <w:overflowPunct w:val="0"/>
      <w:autoSpaceDN/>
      <w:adjustRightInd/>
      <w:spacing w:after="120"/>
      <w:ind w:left="-1800"/>
      <w:textAlignment w:val="baseline"/>
    </w:pPr>
    <w:rPr>
      <w:rFonts w:ascii="Verdana" w:hAnsi="Verdana" w:cs="Times New Roman"/>
      <w:color w:val="auto"/>
      <w:szCs w:val="24"/>
      <w:lang w:val="en-GB" w:eastAsia="ar-SA"/>
    </w:rPr>
  </w:style>
  <w:style w:type="paragraph" w:customStyle="1" w:styleId="ForCV">
    <w:name w:val="For CV"/>
    <w:basedOn w:val="BodyText"/>
    <w:rsid w:val="00CA0302"/>
    <w:pPr>
      <w:suppressAutoHyphens/>
      <w:overflowPunct w:val="0"/>
      <w:autoSpaceDN/>
      <w:adjustRightInd/>
      <w:spacing w:after="120"/>
      <w:jc w:val="left"/>
      <w:textAlignment w:val="baseline"/>
    </w:pPr>
    <w:rPr>
      <w:rFonts w:ascii="Verdana" w:hAnsi="Verdana" w:cs="Times New Roman"/>
      <w:b/>
      <w:color w:val="auto"/>
      <w:lang w:val="en-GB" w:eastAsia="ar-SA"/>
    </w:rPr>
  </w:style>
  <w:style w:type="paragraph" w:customStyle="1" w:styleId="Head3">
    <w:name w:val="Head 3"/>
    <w:basedOn w:val="BodyText"/>
    <w:rsid w:val="00CA0302"/>
    <w:pPr>
      <w:suppressAutoHyphens/>
      <w:overflowPunct w:val="0"/>
      <w:autoSpaceDN/>
      <w:adjustRightInd/>
      <w:spacing w:after="120"/>
      <w:jc w:val="center"/>
      <w:textAlignment w:val="baseline"/>
    </w:pPr>
    <w:rPr>
      <w:rFonts w:ascii="Verdana" w:hAnsi="Verdana" w:cs="Times New Roman"/>
      <w:b/>
      <w:bCs/>
      <w:color w:val="auto"/>
      <w:sz w:val="24"/>
      <w:u w:val="single"/>
      <w:lang w:val="en-GB" w:eastAsia="ar-SA"/>
    </w:rPr>
  </w:style>
  <w:style w:type="paragraph" w:customStyle="1" w:styleId="Tablehead">
    <w:name w:val="Table head"/>
    <w:basedOn w:val="BodyText"/>
    <w:rsid w:val="00CA0302"/>
    <w:pPr>
      <w:suppressAutoHyphens/>
      <w:overflowPunct w:val="0"/>
      <w:autoSpaceDN/>
      <w:adjustRightInd/>
      <w:spacing w:before="280" w:after="120"/>
      <w:jc w:val="center"/>
      <w:textAlignment w:val="baseline"/>
    </w:pPr>
    <w:rPr>
      <w:rFonts w:ascii="Georgia" w:hAnsi="Georgia" w:cs="Times New Roman"/>
      <w:b/>
      <w:bCs/>
      <w:color w:val="auto"/>
      <w:sz w:val="22"/>
      <w:lang w:val="en-GB" w:eastAsia="ar-SA"/>
    </w:rPr>
  </w:style>
  <w:style w:type="paragraph" w:customStyle="1" w:styleId="CVhead">
    <w:name w:val="CV head"/>
    <w:basedOn w:val="BodyText"/>
    <w:rsid w:val="00CA0302"/>
    <w:pPr>
      <w:suppressAutoHyphens/>
      <w:overflowPunct w:val="0"/>
      <w:autoSpaceDN/>
      <w:adjustRightInd/>
      <w:spacing w:after="120"/>
      <w:ind w:left="720"/>
      <w:jc w:val="left"/>
      <w:textAlignment w:val="baseline"/>
    </w:pPr>
    <w:rPr>
      <w:rFonts w:ascii="Georgia" w:hAnsi="Georgia" w:cs="Times New Roman"/>
      <w:b/>
      <w:color w:val="auto"/>
      <w:lang w:val="en-GB" w:eastAsia="ar-SA"/>
    </w:rPr>
  </w:style>
  <w:style w:type="paragraph" w:customStyle="1" w:styleId="EmpName">
    <w:name w:val="Emp Name"/>
    <w:basedOn w:val="Head3"/>
    <w:rsid w:val="00CA0302"/>
    <w:rPr>
      <w:rFonts w:ascii="Courier New" w:hAnsi="Courier New"/>
      <w:sz w:val="44"/>
      <w:u w:val="none"/>
    </w:rPr>
  </w:style>
  <w:style w:type="paragraph" w:customStyle="1" w:styleId="SEInd">
    <w:name w:val="SEInd"/>
    <w:basedOn w:val="Normal"/>
    <w:rsid w:val="00CA0302"/>
    <w:pPr>
      <w:suppressAutoHyphens/>
      <w:spacing w:after="80" w:line="260" w:lineRule="exact"/>
      <w:ind w:left="288"/>
    </w:pPr>
    <w:rPr>
      <w:rFonts w:ascii="Arial" w:hAnsi="Arial"/>
      <w:sz w:val="20"/>
      <w:szCs w:val="20"/>
      <w:lang w:val="en-US" w:eastAsia="ar-SA"/>
    </w:rPr>
  </w:style>
  <w:style w:type="paragraph" w:styleId="Title">
    <w:name w:val="Title"/>
    <w:basedOn w:val="Normal"/>
    <w:link w:val="TitleChar"/>
    <w:qFormat/>
    <w:rsid w:val="00EA4682"/>
    <w:pPr>
      <w:spacing w:before="60" w:after="60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TitleChar">
    <w:name w:val="Title Char"/>
    <w:link w:val="Title"/>
    <w:rsid w:val="00EA4682"/>
    <w:rPr>
      <w:b/>
      <w:bCs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rsid w:val="00EA4682"/>
    <w:rPr>
      <w:u w:val="single"/>
      <w:lang w:val="en-US" w:eastAsia="en-US" w:bidi="ar-SA"/>
    </w:rPr>
  </w:style>
  <w:style w:type="paragraph" w:customStyle="1" w:styleId="CVbodytext">
    <w:name w:val="CVbodytext"/>
    <w:basedOn w:val="Normal"/>
    <w:rsid w:val="00EA4682"/>
    <w:pPr>
      <w:tabs>
        <w:tab w:val="left" w:pos="720"/>
      </w:tabs>
      <w:spacing w:after="20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Bullet">
    <w:name w:val="Bullet"/>
    <w:basedOn w:val="Normal"/>
    <w:rsid w:val="00EA4682"/>
    <w:pPr>
      <w:numPr>
        <w:numId w:val="2"/>
      </w:numPr>
    </w:pPr>
    <w:rPr>
      <w:rFonts w:ascii="Trebuchet MS" w:eastAsia="MS Mincho" w:hAnsi="Trebuchet MS"/>
      <w:sz w:val="22"/>
      <w:szCs w:val="24"/>
      <w:lang w:val="en-US" w:eastAsia="ja-JP"/>
    </w:rPr>
  </w:style>
  <w:style w:type="character" w:customStyle="1" w:styleId="PlainTextChar">
    <w:name w:val="Plain Text Char"/>
    <w:link w:val="PlainText"/>
    <w:rsid w:val="00EA4682"/>
    <w:rPr>
      <w:rFonts w:ascii="Courier New" w:hAnsi="Courier New"/>
      <w:lang w:val="en-US" w:eastAsia="en-US" w:bidi="ar-SA"/>
    </w:rPr>
  </w:style>
  <w:style w:type="paragraph" w:customStyle="1" w:styleId="CVheading1">
    <w:name w:val="CVheading1"/>
    <w:basedOn w:val="Normal"/>
    <w:rsid w:val="00EA4682"/>
    <w:pPr>
      <w:keepNext/>
      <w:spacing w:before="200" w:after="200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experience-jobtitle">
    <w:name w:val="experience - job title"/>
    <w:basedOn w:val="Normal"/>
    <w:rsid w:val="00EA4682"/>
    <w:pPr>
      <w:keepNext/>
      <w:suppressAutoHyphens/>
      <w:spacing w:after="200"/>
      <w:jc w:val="both"/>
    </w:pPr>
    <w:rPr>
      <w:rFonts w:ascii="Palatino" w:hAnsi="Palatino"/>
      <w:b/>
      <w:sz w:val="20"/>
      <w:szCs w:val="20"/>
      <w:lang w:val="en-US" w:eastAsia="en-SG"/>
    </w:rPr>
  </w:style>
  <w:style w:type="paragraph" w:styleId="BodyTextIndent">
    <w:name w:val="Body Text Indent"/>
    <w:basedOn w:val="Normal"/>
    <w:link w:val="BodyTextIndentChar"/>
    <w:rsid w:val="00EA4682"/>
    <w:pPr>
      <w:spacing w:after="120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EA4682"/>
    <w:rPr>
      <w:sz w:val="24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semiHidden/>
    <w:rsid w:val="00EA4682"/>
    <w:pPr>
      <w:ind w:left="720"/>
    </w:pPr>
    <w:rPr>
      <w:rFonts w:ascii="Times New Roman" w:hAnsi="Times New Roman"/>
      <w:sz w:val="24"/>
      <w:szCs w:val="24"/>
      <w:lang w:val="en-US"/>
    </w:rPr>
  </w:style>
  <w:style w:type="paragraph" w:customStyle="1" w:styleId="achievement">
    <w:name w:val="achievement"/>
    <w:basedOn w:val="Normal"/>
    <w:rsid w:val="00EA4682"/>
    <w:pPr>
      <w:autoSpaceDE w:val="0"/>
      <w:autoSpaceDN w:val="0"/>
      <w:spacing w:before="100" w:after="100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12B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/>
    </w:rPr>
  </w:style>
  <w:style w:type="paragraph" w:customStyle="1" w:styleId="GutterText">
    <w:name w:val="Gutter Text"/>
    <w:rsid w:val="005E7FB1"/>
    <w:pPr>
      <w:suppressAutoHyphens/>
      <w:spacing w:line="240" w:lineRule="exact"/>
    </w:pPr>
    <w:rPr>
      <w:rFonts w:ascii="Arial" w:hAnsi="Arial"/>
      <w:b/>
      <w:caps/>
      <w:sz w:val="14"/>
      <w:lang w:val="en-GB" w:eastAsia="ar-SA"/>
    </w:rPr>
  </w:style>
  <w:style w:type="paragraph" w:customStyle="1" w:styleId="DescriptiveText">
    <w:name w:val="Descriptive Text"/>
    <w:rsid w:val="005E7FB1"/>
    <w:pPr>
      <w:suppressAutoHyphens/>
      <w:spacing w:after="60" w:line="240" w:lineRule="exact"/>
    </w:pPr>
    <w:rPr>
      <w:rFonts w:ascii="Arial" w:hAnsi="Arial"/>
      <w:sz w:val="16"/>
      <w:lang w:val="en-GB" w:eastAsia="ar-SA"/>
    </w:rPr>
  </w:style>
  <w:style w:type="character" w:styleId="Emphasis">
    <w:name w:val="Emphasis"/>
    <w:qFormat/>
    <w:rsid w:val="00167D3E"/>
    <w:rPr>
      <w:rFonts w:ascii="Arial" w:hAnsi="Arial"/>
      <w:b/>
      <w:spacing w:val="-8"/>
      <w:sz w:val="18"/>
    </w:rPr>
  </w:style>
  <w:style w:type="character" w:customStyle="1" w:styleId="yshortcuts">
    <w:name w:val="yshortcuts"/>
    <w:basedOn w:val="DefaultParagraphFont"/>
    <w:rsid w:val="00167D3E"/>
  </w:style>
  <w:style w:type="paragraph" w:customStyle="1" w:styleId="presentposition">
    <w:name w:val="present position"/>
    <w:basedOn w:val="Normal"/>
    <w:rsid w:val="00DF6668"/>
    <w:rPr>
      <w:rFonts w:ascii="Arial" w:hAnsi="Arial"/>
      <w:b/>
      <w:sz w:val="24"/>
      <w:szCs w:val="20"/>
    </w:rPr>
  </w:style>
  <w:style w:type="character" w:customStyle="1" w:styleId="Gopi">
    <w:name w:val="Gopi"/>
    <w:semiHidden/>
    <w:rsid w:val="00C32363"/>
    <w:rPr>
      <w:rFonts w:ascii="Cambria" w:hAnsi="Cambri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rsid w:val="00687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E3D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F17"/>
    <w:rPr>
      <w:rFonts w:ascii="Verdana" w:hAnsi="Verdana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pPr>
      <w:autoSpaceDE w:val="0"/>
      <w:autoSpaceDN w:val="0"/>
      <w:adjustRightInd w:val="0"/>
      <w:outlineLvl w:val="1"/>
    </w:pPr>
    <w:rPr>
      <w:rFonts w:ascii="Arial" w:hAnsi="Arial"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rFonts w:ascii="Arial" w:hAnsi="Arial" w:cs="Arial"/>
      <w:b/>
      <w:bCs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  <w:szCs w:val="20"/>
      <w:lang w:val="en-US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elle">
    <w:name w:val="spelle"/>
    <w:basedOn w:val="DefaultParagraphFont"/>
    <w:rsid w:val="00DD0F17"/>
  </w:style>
  <w:style w:type="character" w:customStyle="1" w:styleId="apple-style-span">
    <w:name w:val="apple-style-span"/>
    <w:basedOn w:val="DefaultParagraphFont"/>
    <w:rsid w:val="00DD0F17"/>
  </w:style>
  <w:style w:type="paragraph" w:styleId="BodyTextIndent3">
    <w:name w:val="Body Text Indent 3"/>
    <w:basedOn w:val="Normal"/>
    <w:rsid w:val="00810507"/>
    <w:pPr>
      <w:spacing w:after="120"/>
      <w:ind w:left="360"/>
    </w:pPr>
    <w:rPr>
      <w:sz w:val="16"/>
      <w:szCs w:val="16"/>
    </w:rPr>
  </w:style>
  <w:style w:type="paragraph" w:styleId="PlainText">
    <w:name w:val="Plain Text"/>
    <w:basedOn w:val="Normal"/>
    <w:link w:val="PlainTextChar"/>
    <w:rsid w:val="00810507"/>
    <w:rPr>
      <w:rFonts w:ascii="Courier New" w:hAnsi="Courier New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810507"/>
    <w:pPr>
      <w:widowControl w:val="0"/>
    </w:pPr>
    <w:rPr>
      <w:rFonts w:ascii="Times New Roman" w:hAnsi="Times New Roman"/>
      <w:sz w:val="20"/>
      <w:szCs w:val="20"/>
      <w:u w:val="single"/>
      <w:lang w:val="en-US"/>
    </w:rPr>
  </w:style>
  <w:style w:type="paragraph" w:customStyle="1" w:styleId="ReturnAddress">
    <w:name w:val="Return Address"/>
    <w:basedOn w:val="Normal"/>
    <w:rsid w:val="00810507"/>
    <w:pPr>
      <w:jc w:val="center"/>
    </w:pPr>
    <w:rPr>
      <w:rFonts w:ascii="Garamond" w:hAnsi="Garamond"/>
      <w:spacing w:val="-3"/>
      <w:sz w:val="20"/>
      <w:szCs w:val="20"/>
      <w:lang w:val="en-US"/>
    </w:rPr>
  </w:style>
  <w:style w:type="paragraph" w:customStyle="1" w:styleId="Body1">
    <w:name w:val="Body 1"/>
    <w:basedOn w:val="Normal"/>
    <w:rsid w:val="00810507"/>
    <w:pP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 w:val="20"/>
      <w:szCs w:val="20"/>
      <w:lang w:val="en-US"/>
    </w:rPr>
  </w:style>
  <w:style w:type="paragraph" w:styleId="List">
    <w:name w:val="List"/>
    <w:basedOn w:val="Normal"/>
    <w:rsid w:val="00CA0302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val="en-US" w:eastAsia="ar-SA"/>
    </w:rPr>
  </w:style>
  <w:style w:type="paragraph" w:customStyle="1" w:styleId="WW-BodyText3">
    <w:name w:val="WW-Body Text 3"/>
    <w:basedOn w:val="Normal"/>
    <w:rsid w:val="00CA0302"/>
    <w:pPr>
      <w:suppressAutoHyphens/>
      <w:overflowPunct w:val="0"/>
      <w:autoSpaceDE w:val="0"/>
      <w:spacing w:after="120"/>
      <w:textAlignment w:val="baseline"/>
    </w:pPr>
    <w:rPr>
      <w:sz w:val="16"/>
      <w:szCs w:val="20"/>
      <w:lang w:eastAsia="ar-SA"/>
    </w:rPr>
  </w:style>
  <w:style w:type="paragraph" w:customStyle="1" w:styleId="WW-BodyTextIndent3">
    <w:name w:val="WW-Body Text Indent 3"/>
    <w:basedOn w:val="Normal"/>
    <w:rsid w:val="00CA0302"/>
    <w:pPr>
      <w:suppressAutoHyphens/>
      <w:overflowPunct w:val="0"/>
      <w:autoSpaceDE w:val="0"/>
      <w:ind w:left="1440"/>
      <w:jc w:val="both"/>
      <w:textAlignment w:val="baseline"/>
    </w:pPr>
    <w:rPr>
      <w:sz w:val="20"/>
      <w:szCs w:val="20"/>
      <w:lang w:val="en-US" w:eastAsia="ar-SA"/>
    </w:rPr>
  </w:style>
  <w:style w:type="paragraph" w:customStyle="1" w:styleId="WW-CommentText">
    <w:name w:val="WW-Comment Text"/>
    <w:basedOn w:val="Normal"/>
    <w:rsid w:val="00CA0302"/>
    <w:pPr>
      <w:suppressAutoHyphens/>
      <w:overflowPunct w:val="0"/>
      <w:autoSpaceDE w:val="0"/>
      <w:textAlignment w:val="baseline"/>
    </w:pPr>
    <w:rPr>
      <w:sz w:val="20"/>
      <w:szCs w:val="20"/>
      <w:lang w:eastAsia="ar-SA"/>
    </w:rPr>
  </w:style>
  <w:style w:type="paragraph" w:customStyle="1" w:styleId="Note">
    <w:name w:val="Note"/>
    <w:basedOn w:val="BodyText"/>
    <w:rsid w:val="00CA0302"/>
    <w:pPr>
      <w:pBdr>
        <w:top w:val="single" w:sz="8" w:space="1" w:color="000000"/>
        <w:bottom w:val="single" w:sz="8" w:space="1" w:color="000000"/>
      </w:pBdr>
      <w:shd w:val="clear" w:color="auto" w:fill="E6E6E6"/>
      <w:tabs>
        <w:tab w:val="num" w:pos="720"/>
      </w:tabs>
      <w:suppressAutoHyphens/>
      <w:overflowPunct w:val="0"/>
      <w:autoSpaceDN/>
      <w:adjustRightInd/>
      <w:spacing w:after="120"/>
      <w:ind w:left="-1800"/>
      <w:textAlignment w:val="baseline"/>
    </w:pPr>
    <w:rPr>
      <w:rFonts w:ascii="Verdana" w:hAnsi="Verdana" w:cs="Times New Roman"/>
      <w:color w:val="auto"/>
      <w:szCs w:val="24"/>
      <w:lang w:val="en-GB" w:eastAsia="ar-SA"/>
    </w:rPr>
  </w:style>
  <w:style w:type="paragraph" w:customStyle="1" w:styleId="ForCV">
    <w:name w:val="For CV"/>
    <w:basedOn w:val="BodyText"/>
    <w:rsid w:val="00CA0302"/>
    <w:pPr>
      <w:suppressAutoHyphens/>
      <w:overflowPunct w:val="0"/>
      <w:autoSpaceDN/>
      <w:adjustRightInd/>
      <w:spacing w:after="120"/>
      <w:jc w:val="left"/>
      <w:textAlignment w:val="baseline"/>
    </w:pPr>
    <w:rPr>
      <w:rFonts w:ascii="Verdana" w:hAnsi="Verdana" w:cs="Times New Roman"/>
      <w:b/>
      <w:color w:val="auto"/>
      <w:lang w:val="en-GB" w:eastAsia="ar-SA"/>
    </w:rPr>
  </w:style>
  <w:style w:type="paragraph" w:customStyle="1" w:styleId="Head3">
    <w:name w:val="Head 3"/>
    <w:basedOn w:val="BodyText"/>
    <w:rsid w:val="00CA0302"/>
    <w:pPr>
      <w:suppressAutoHyphens/>
      <w:overflowPunct w:val="0"/>
      <w:autoSpaceDN/>
      <w:adjustRightInd/>
      <w:spacing w:after="120"/>
      <w:jc w:val="center"/>
      <w:textAlignment w:val="baseline"/>
    </w:pPr>
    <w:rPr>
      <w:rFonts w:ascii="Verdana" w:hAnsi="Verdana" w:cs="Times New Roman"/>
      <w:b/>
      <w:bCs/>
      <w:color w:val="auto"/>
      <w:sz w:val="24"/>
      <w:u w:val="single"/>
      <w:lang w:val="en-GB" w:eastAsia="ar-SA"/>
    </w:rPr>
  </w:style>
  <w:style w:type="paragraph" w:customStyle="1" w:styleId="Tablehead">
    <w:name w:val="Table head"/>
    <w:basedOn w:val="BodyText"/>
    <w:rsid w:val="00CA0302"/>
    <w:pPr>
      <w:suppressAutoHyphens/>
      <w:overflowPunct w:val="0"/>
      <w:autoSpaceDN/>
      <w:adjustRightInd/>
      <w:spacing w:before="280" w:after="120"/>
      <w:jc w:val="center"/>
      <w:textAlignment w:val="baseline"/>
    </w:pPr>
    <w:rPr>
      <w:rFonts w:ascii="Georgia" w:hAnsi="Georgia" w:cs="Times New Roman"/>
      <w:b/>
      <w:bCs/>
      <w:color w:val="auto"/>
      <w:sz w:val="22"/>
      <w:lang w:val="en-GB" w:eastAsia="ar-SA"/>
    </w:rPr>
  </w:style>
  <w:style w:type="paragraph" w:customStyle="1" w:styleId="CVhead">
    <w:name w:val="CV head"/>
    <w:basedOn w:val="BodyText"/>
    <w:rsid w:val="00CA0302"/>
    <w:pPr>
      <w:suppressAutoHyphens/>
      <w:overflowPunct w:val="0"/>
      <w:autoSpaceDN/>
      <w:adjustRightInd/>
      <w:spacing w:after="120"/>
      <w:ind w:left="720"/>
      <w:jc w:val="left"/>
      <w:textAlignment w:val="baseline"/>
    </w:pPr>
    <w:rPr>
      <w:rFonts w:ascii="Georgia" w:hAnsi="Georgia" w:cs="Times New Roman"/>
      <w:b/>
      <w:color w:val="auto"/>
      <w:lang w:val="en-GB" w:eastAsia="ar-SA"/>
    </w:rPr>
  </w:style>
  <w:style w:type="paragraph" w:customStyle="1" w:styleId="EmpName">
    <w:name w:val="Emp Name"/>
    <w:basedOn w:val="Head3"/>
    <w:rsid w:val="00CA0302"/>
    <w:rPr>
      <w:rFonts w:ascii="Courier New" w:hAnsi="Courier New"/>
      <w:sz w:val="44"/>
      <w:u w:val="none"/>
    </w:rPr>
  </w:style>
  <w:style w:type="paragraph" w:customStyle="1" w:styleId="SEInd">
    <w:name w:val="SEInd"/>
    <w:basedOn w:val="Normal"/>
    <w:rsid w:val="00CA0302"/>
    <w:pPr>
      <w:suppressAutoHyphens/>
      <w:spacing w:after="80" w:line="260" w:lineRule="exact"/>
      <w:ind w:left="288"/>
    </w:pPr>
    <w:rPr>
      <w:rFonts w:ascii="Arial" w:hAnsi="Arial"/>
      <w:sz w:val="20"/>
      <w:szCs w:val="20"/>
      <w:lang w:val="en-US" w:eastAsia="ar-SA"/>
    </w:rPr>
  </w:style>
  <w:style w:type="paragraph" w:styleId="Title">
    <w:name w:val="Title"/>
    <w:basedOn w:val="Normal"/>
    <w:link w:val="TitleChar"/>
    <w:qFormat/>
    <w:rsid w:val="00EA4682"/>
    <w:pPr>
      <w:spacing w:before="60" w:after="60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TitleChar">
    <w:name w:val="Title Char"/>
    <w:link w:val="Title"/>
    <w:rsid w:val="00EA4682"/>
    <w:rPr>
      <w:b/>
      <w:bCs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rsid w:val="00EA4682"/>
    <w:rPr>
      <w:u w:val="single"/>
      <w:lang w:val="en-US" w:eastAsia="en-US" w:bidi="ar-SA"/>
    </w:rPr>
  </w:style>
  <w:style w:type="paragraph" w:customStyle="1" w:styleId="CVbodytext">
    <w:name w:val="CVbodytext"/>
    <w:basedOn w:val="Normal"/>
    <w:rsid w:val="00EA4682"/>
    <w:pPr>
      <w:tabs>
        <w:tab w:val="left" w:pos="720"/>
      </w:tabs>
      <w:spacing w:after="20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Bullet">
    <w:name w:val="Bullet"/>
    <w:basedOn w:val="Normal"/>
    <w:rsid w:val="00EA4682"/>
    <w:pPr>
      <w:numPr>
        <w:numId w:val="2"/>
      </w:numPr>
    </w:pPr>
    <w:rPr>
      <w:rFonts w:ascii="Trebuchet MS" w:eastAsia="MS Mincho" w:hAnsi="Trebuchet MS"/>
      <w:sz w:val="22"/>
      <w:szCs w:val="24"/>
      <w:lang w:val="en-US" w:eastAsia="ja-JP"/>
    </w:rPr>
  </w:style>
  <w:style w:type="character" w:customStyle="1" w:styleId="PlainTextChar">
    <w:name w:val="Plain Text Char"/>
    <w:link w:val="PlainText"/>
    <w:rsid w:val="00EA4682"/>
    <w:rPr>
      <w:rFonts w:ascii="Courier New" w:hAnsi="Courier New"/>
      <w:lang w:val="en-US" w:eastAsia="en-US" w:bidi="ar-SA"/>
    </w:rPr>
  </w:style>
  <w:style w:type="paragraph" w:customStyle="1" w:styleId="CVheading1">
    <w:name w:val="CVheading1"/>
    <w:basedOn w:val="Normal"/>
    <w:rsid w:val="00EA4682"/>
    <w:pPr>
      <w:keepNext/>
      <w:spacing w:before="200" w:after="200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experience-jobtitle">
    <w:name w:val="experience - job title"/>
    <w:basedOn w:val="Normal"/>
    <w:rsid w:val="00EA4682"/>
    <w:pPr>
      <w:keepNext/>
      <w:suppressAutoHyphens/>
      <w:spacing w:after="200"/>
      <w:jc w:val="both"/>
    </w:pPr>
    <w:rPr>
      <w:rFonts w:ascii="Palatino" w:hAnsi="Palatino"/>
      <w:b/>
      <w:sz w:val="20"/>
      <w:szCs w:val="20"/>
      <w:lang w:val="en-US" w:eastAsia="en-SG"/>
    </w:rPr>
  </w:style>
  <w:style w:type="paragraph" w:styleId="BodyTextIndent">
    <w:name w:val="Body Text Indent"/>
    <w:basedOn w:val="Normal"/>
    <w:link w:val="BodyTextIndentChar"/>
    <w:rsid w:val="00EA4682"/>
    <w:pPr>
      <w:spacing w:after="120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EA4682"/>
    <w:rPr>
      <w:sz w:val="24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semiHidden/>
    <w:rsid w:val="00EA4682"/>
    <w:pPr>
      <w:ind w:left="720"/>
    </w:pPr>
    <w:rPr>
      <w:rFonts w:ascii="Times New Roman" w:hAnsi="Times New Roman"/>
      <w:sz w:val="24"/>
      <w:szCs w:val="24"/>
      <w:lang w:val="en-US"/>
    </w:rPr>
  </w:style>
  <w:style w:type="paragraph" w:customStyle="1" w:styleId="achievement">
    <w:name w:val="achievement"/>
    <w:basedOn w:val="Normal"/>
    <w:rsid w:val="00EA4682"/>
    <w:pPr>
      <w:autoSpaceDE w:val="0"/>
      <w:autoSpaceDN w:val="0"/>
      <w:spacing w:before="100" w:after="100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12B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/>
    </w:rPr>
  </w:style>
  <w:style w:type="paragraph" w:customStyle="1" w:styleId="GutterText">
    <w:name w:val="Gutter Text"/>
    <w:rsid w:val="005E7FB1"/>
    <w:pPr>
      <w:suppressAutoHyphens/>
      <w:spacing w:line="240" w:lineRule="exact"/>
    </w:pPr>
    <w:rPr>
      <w:rFonts w:ascii="Arial" w:hAnsi="Arial"/>
      <w:b/>
      <w:caps/>
      <w:sz w:val="14"/>
      <w:lang w:val="en-GB" w:eastAsia="ar-SA"/>
    </w:rPr>
  </w:style>
  <w:style w:type="paragraph" w:customStyle="1" w:styleId="DescriptiveText">
    <w:name w:val="Descriptive Text"/>
    <w:rsid w:val="005E7FB1"/>
    <w:pPr>
      <w:suppressAutoHyphens/>
      <w:spacing w:after="60" w:line="240" w:lineRule="exact"/>
    </w:pPr>
    <w:rPr>
      <w:rFonts w:ascii="Arial" w:hAnsi="Arial"/>
      <w:sz w:val="16"/>
      <w:lang w:val="en-GB" w:eastAsia="ar-SA"/>
    </w:rPr>
  </w:style>
  <w:style w:type="character" w:styleId="Emphasis">
    <w:name w:val="Emphasis"/>
    <w:qFormat/>
    <w:rsid w:val="00167D3E"/>
    <w:rPr>
      <w:rFonts w:ascii="Arial" w:hAnsi="Arial"/>
      <w:b/>
      <w:spacing w:val="-8"/>
      <w:sz w:val="18"/>
    </w:rPr>
  </w:style>
  <w:style w:type="character" w:customStyle="1" w:styleId="yshortcuts">
    <w:name w:val="yshortcuts"/>
    <w:basedOn w:val="DefaultParagraphFont"/>
    <w:rsid w:val="00167D3E"/>
  </w:style>
  <w:style w:type="paragraph" w:customStyle="1" w:styleId="presentposition">
    <w:name w:val="present position"/>
    <w:basedOn w:val="Normal"/>
    <w:rsid w:val="00DF6668"/>
    <w:rPr>
      <w:rFonts w:ascii="Arial" w:hAnsi="Arial"/>
      <w:b/>
      <w:sz w:val="24"/>
      <w:szCs w:val="20"/>
    </w:rPr>
  </w:style>
  <w:style w:type="character" w:customStyle="1" w:styleId="Gopi">
    <w:name w:val="Gopi"/>
    <w:semiHidden/>
    <w:rsid w:val="00C32363"/>
    <w:rPr>
      <w:rFonts w:ascii="Cambria" w:hAnsi="Cambri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rsid w:val="00687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E3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Ashwin</vt:lpstr>
    </vt:vector>
  </TitlesOfParts>
  <Company>Grizli777</Company>
  <LinksUpToDate>false</LinksUpToDate>
  <CharactersWithSpaces>61</CharactersWithSpaces>
  <SharedDoc>false</SharedDoc>
  <HLinks>
    <vt:vector size="12" baseType="variant">
      <vt:variant>
        <vt:i4>2293770</vt:i4>
      </vt:variant>
      <vt:variant>
        <vt:i4>3</vt:i4>
      </vt:variant>
      <vt:variant>
        <vt:i4>0</vt:i4>
      </vt:variant>
      <vt:variant>
        <vt:i4>5</vt:i4>
      </vt:variant>
      <vt:variant>
        <vt:lpwstr>mailto:solutions@theoptimum.net</vt:lpwstr>
      </vt:variant>
      <vt:variant>
        <vt:lpwstr/>
      </vt:variant>
      <vt:variant>
        <vt:i4>6946884</vt:i4>
      </vt:variant>
      <vt:variant>
        <vt:i4>3043</vt:i4>
      </vt:variant>
      <vt:variant>
        <vt:i4>1025</vt:i4>
      </vt:variant>
      <vt:variant>
        <vt:i4>1</vt:i4>
      </vt:variant>
      <vt:variant>
        <vt:lpwstr>C:\WINDOWS\TEMP\finalart.jpg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Ashwin</dc:title>
  <dc:creator>Bhargava</dc:creator>
  <cp:lastModifiedBy>g6</cp:lastModifiedBy>
  <cp:revision>7</cp:revision>
  <cp:lastPrinted>2015-02-16T06:07:00Z</cp:lastPrinted>
  <dcterms:created xsi:type="dcterms:W3CDTF">2019-04-02T17:44:00Z</dcterms:created>
  <dcterms:modified xsi:type="dcterms:W3CDTF">2019-04-10T16:56:00Z</dcterms:modified>
</cp:coreProperties>
</file>